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7C24" w14:textId="72EB60DE" w:rsidR="00B65CFF" w:rsidRPr="00267DFB" w:rsidRDefault="00553808" w:rsidP="0099732C">
      <w:pPr>
        <w:pStyle w:val="Default"/>
        <w:ind w:left="0" w:firstLine="0"/>
        <w:jc w:val="center"/>
        <w:rPr>
          <w:rFonts w:ascii="Gill Sans Nova" w:hAnsi="Gill Sans Nova" w:cs="Calibri"/>
          <w:b/>
          <w:bCs/>
          <w:sz w:val="32"/>
          <w:szCs w:val="32"/>
          <w:lang w:val="en-US"/>
        </w:rPr>
      </w:pPr>
      <w:r w:rsidRPr="00267DFB">
        <w:rPr>
          <w:rFonts w:ascii="Gill Sans Nova" w:hAnsi="Gill Sans Nova" w:cs="Calibri"/>
          <w:b/>
          <w:bCs/>
          <w:sz w:val="32"/>
          <w:szCs w:val="32"/>
          <w:lang w:val="en-US"/>
        </w:rPr>
        <w:t>The Social</w:t>
      </w:r>
      <w:r w:rsidR="00267DFB" w:rsidRPr="00267DFB">
        <w:rPr>
          <w:rFonts w:ascii="Gill Sans Nova" w:hAnsi="Gill Sans Nova" w:cs="Calibri"/>
          <w:b/>
          <w:bCs/>
          <w:sz w:val="32"/>
          <w:szCs w:val="32"/>
          <w:lang w:val="en-US"/>
        </w:rPr>
        <w:t xml:space="preserve"> Significance</w:t>
      </w:r>
      <w:r w:rsidRPr="00267DFB">
        <w:rPr>
          <w:rFonts w:ascii="Gill Sans Nova" w:hAnsi="Gill Sans Nova" w:cs="Calibri"/>
          <w:b/>
          <w:bCs/>
          <w:sz w:val="32"/>
          <w:szCs w:val="32"/>
          <w:lang w:val="en-US"/>
        </w:rPr>
        <w:t xml:space="preserve"> </w:t>
      </w:r>
      <w:r w:rsidR="0063122C" w:rsidRPr="00267DFB">
        <w:rPr>
          <w:rFonts w:ascii="Gill Sans Nova" w:hAnsi="Gill Sans Nova" w:cs="Calibri"/>
          <w:b/>
          <w:bCs/>
          <w:sz w:val="32"/>
          <w:szCs w:val="32"/>
          <w:lang w:val="en-US"/>
        </w:rPr>
        <w:t xml:space="preserve">of </w:t>
      </w:r>
      <w:r w:rsidR="004646E3">
        <w:rPr>
          <w:rFonts w:ascii="Gill Sans Nova" w:hAnsi="Gill Sans Nova" w:cs="Calibri"/>
          <w:b/>
          <w:bCs/>
          <w:sz w:val="32"/>
          <w:szCs w:val="32"/>
          <w:lang w:val="en-US"/>
        </w:rPr>
        <w:t>Voice Chatting</w:t>
      </w:r>
    </w:p>
    <w:p w14:paraId="65D530E6" w14:textId="77777777" w:rsidR="0099732C" w:rsidRDefault="0099732C" w:rsidP="00267DFB">
      <w:pPr>
        <w:pStyle w:val="Default"/>
        <w:ind w:left="0" w:firstLine="720"/>
        <w:rPr>
          <w:rFonts w:ascii="Gill Sans Nova" w:hAnsi="Gill Sans Nova" w:cs="Calibri"/>
        </w:rPr>
      </w:pPr>
    </w:p>
    <w:p w14:paraId="7C0E039D" w14:textId="593BCA85" w:rsidR="00A13553" w:rsidRPr="00526B98" w:rsidRDefault="00237BEB" w:rsidP="00267DFB">
      <w:pPr>
        <w:pStyle w:val="Default"/>
        <w:ind w:left="0" w:firstLine="720"/>
        <w:rPr>
          <w:rFonts w:ascii="Gill Sans Nova" w:hAnsi="Gill Sans Nova" w:cs="Arial"/>
          <w:color w:val="202124"/>
          <w:shd w:val="clear" w:color="auto" w:fill="FFFFFF"/>
          <w:lang w:val="en-US"/>
        </w:rPr>
      </w:pPr>
      <w:r w:rsidRPr="005C6940">
        <w:rPr>
          <w:rFonts w:ascii="Gill Sans Nova" w:hAnsi="Gill Sans Nova" w:cs="Calibri"/>
        </w:rPr>
        <w:t xml:space="preserve">We all know the </w:t>
      </w:r>
      <w:r w:rsidR="002D0920" w:rsidRPr="005C6940">
        <w:rPr>
          <w:rFonts w:ascii="Gill Sans Nova" w:hAnsi="Gill Sans Nova" w:cs="Calibri"/>
        </w:rPr>
        <w:t>stereotype of the typical gamer</w:t>
      </w:r>
      <w:r w:rsidR="003D768A" w:rsidRPr="005C6940">
        <w:rPr>
          <w:rFonts w:ascii="Gill Sans Nova" w:hAnsi="Gill Sans Nova" w:cs="Calibri"/>
        </w:rPr>
        <w:t xml:space="preserve"> who is</w:t>
      </w:r>
      <w:r w:rsidR="002D0920" w:rsidRPr="005C6940">
        <w:rPr>
          <w:rFonts w:ascii="Gill Sans Nova" w:hAnsi="Gill Sans Nova" w:cs="Calibri"/>
        </w:rPr>
        <w:t xml:space="preserve"> portrayed as an anti-social fat dude that lives in his mother’s basement. </w:t>
      </w:r>
      <w:r w:rsidR="003D768A" w:rsidRPr="005C6940">
        <w:rPr>
          <w:rFonts w:ascii="Gill Sans Nova" w:hAnsi="Gill Sans Nova" w:cs="Calibri"/>
        </w:rPr>
        <w:t>Either you are a little kid or a lonely</w:t>
      </w:r>
      <w:r w:rsidR="00313EFC">
        <w:rPr>
          <w:rFonts w:ascii="Gill Sans Nova" w:hAnsi="Gill Sans Nova" w:cs="Calibri"/>
        </w:rPr>
        <w:t xml:space="preserve"> male</w:t>
      </w:r>
      <w:r w:rsidR="003D768A" w:rsidRPr="005C6940">
        <w:rPr>
          <w:rFonts w:ascii="Gill Sans Nova" w:hAnsi="Gill Sans Nova" w:cs="Calibri"/>
        </w:rPr>
        <w:t xml:space="preserve"> adult. </w:t>
      </w:r>
      <w:r w:rsidR="00511811" w:rsidRPr="005C6940">
        <w:rPr>
          <w:rFonts w:ascii="Gill Sans Nova" w:hAnsi="Gill Sans Nova" w:cs="Calibri"/>
        </w:rPr>
        <w:t>Some may argue that this case was true back then</w:t>
      </w:r>
      <w:r w:rsidR="00457CFF" w:rsidRPr="005C6940">
        <w:rPr>
          <w:rFonts w:ascii="Gill Sans Nova" w:hAnsi="Gill Sans Nova" w:cs="Calibri"/>
        </w:rPr>
        <w:t xml:space="preserve">. However, </w:t>
      </w:r>
      <w:r w:rsidR="00511811" w:rsidRPr="005C6940">
        <w:rPr>
          <w:rFonts w:ascii="Gill Sans Nova" w:hAnsi="Gill Sans Nova" w:cs="Calibri"/>
        </w:rPr>
        <w:t>with the increasing numbers of gamers</w:t>
      </w:r>
      <w:r w:rsidR="00457CFF" w:rsidRPr="005C6940">
        <w:rPr>
          <w:rFonts w:ascii="Gill Sans Nova" w:hAnsi="Gill Sans Nova" w:cs="Calibri"/>
        </w:rPr>
        <w:t xml:space="preserve"> of all genders, </w:t>
      </w:r>
      <w:r w:rsidR="002652BF" w:rsidRPr="005C6940">
        <w:rPr>
          <w:rFonts w:ascii="Gill Sans Nova" w:hAnsi="Gill Sans Nova" w:cs="Calibri"/>
        </w:rPr>
        <w:t>races,</w:t>
      </w:r>
      <w:r w:rsidR="00457CFF" w:rsidRPr="005C6940">
        <w:rPr>
          <w:rFonts w:ascii="Gill Sans Nova" w:hAnsi="Gill Sans Nova" w:cs="Calibri"/>
        </w:rPr>
        <w:t xml:space="preserve"> and cultures nowadays. </w:t>
      </w:r>
      <w:r w:rsidR="00F16C84" w:rsidRPr="005C6940">
        <w:rPr>
          <w:rFonts w:ascii="Gill Sans Nova" w:hAnsi="Gill Sans Nova" w:cs="Calibri"/>
        </w:rPr>
        <w:t xml:space="preserve">Gaming has become more of </w:t>
      </w:r>
      <w:r w:rsidR="00313EFC" w:rsidRPr="005C6940">
        <w:rPr>
          <w:rFonts w:ascii="Gill Sans Nova" w:hAnsi="Gill Sans Nova" w:cs="Calibri"/>
        </w:rPr>
        <w:t>an</w:t>
      </w:r>
      <w:r w:rsidR="00F16C84" w:rsidRPr="005C6940">
        <w:rPr>
          <w:rFonts w:ascii="Gill Sans Nova" w:hAnsi="Gill Sans Nova" w:cs="Calibri"/>
        </w:rPr>
        <w:t xml:space="preserve"> accepted hobby and even </w:t>
      </w:r>
      <w:r w:rsidR="00E12883">
        <w:rPr>
          <w:rFonts w:ascii="Gill Sans Nova" w:hAnsi="Gill Sans Nova" w:cs="Calibri"/>
        </w:rPr>
        <w:t xml:space="preserve">a </w:t>
      </w:r>
      <w:r w:rsidR="00F16C84" w:rsidRPr="005C6940">
        <w:rPr>
          <w:rFonts w:ascii="Gill Sans Nova" w:hAnsi="Gill Sans Nova" w:cs="Calibri"/>
        </w:rPr>
        <w:t>career. What led to that?</w:t>
      </w:r>
      <w:r w:rsidR="00FF65F7" w:rsidRPr="005C6940">
        <w:rPr>
          <w:rFonts w:ascii="Gill Sans Nova" w:hAnsi="Gill Sans Nova" w:cs="Calibri"/>
        </w:rPr>
        <w:t xml:space="preserve"> </w:t>
      </w:r>
      <w:r w:rsidR="002652BF" w:rsidRPr="005C6940">
        <w:rPr>
          <w:rFonts w:ascii="Gill Sans Nova" w:hAnsi="Gill Sans Nova" w:cs="Calibri"/>
        </w:rPr>
        <w:t>Well,</w:t>
      </w:r>
      <w:r w:rsidR="003069E6" w:rsidRPr="005C6940">
        <w:rPr>
          <w:rFonts w:ascii="Gill Sans Nova" w:hAnsi="Gill Sans Nova" w:cs="Calibri"/>
        </w:rPr>
        <w:t xml:space="preserve"> many things did, but the most important one, in the social aspect</w:t>
      </w:r>
      <w:r w:rsidR="003E774D">
        <w:rPr>
          <w:rFonts w:ascii="Gill Sans Nova" w:hAnsi="Gill Sans Nova" w:cs="Calibri"/>
        </w:rPr>
        <w:t xml:space="preserve"> at least</w:t>
      </w:r>
      <w:r w:rsidR="003069E6" w:rsidRPr="005C6940">
        <w:rPr>
          <w:rFonts w:ascii="Gill Sans Nova" w:hAnsi="Gill Sans Nova" w:cs="Calibri"/>
        </w:rPr>
        <w:t xml:space="preserve">, is the implementation of chat in online </w:t>
      </w:r>
      <w:r w:rsidR="009C076A" w:rsidRPr="005C6940">
        <w:rPr>
          <w:rFonts w:ascii="Gill Sans Nova" w:hAnsi="Gill Sans Nova" w:cs="Calibri"/>
        </w:rPr>
        <w:t xml:space="preserve">multiplayer </w:t>
      </w:r>
      <w:r w:rsidR="003069E6" w:rsidRPr="005C6940">
        <w:rPr>
          <w:rFonts w:ascii="Gill Sans Nova" w:hAnsi="Gill Sans Nova" w:cs="Calibri"/>
        </w:rPr>
        <w:t xml:space="preserve">games. </w:t>
      </w:r>
      <w:r w:rsidR="009C076A" w:rsidRPr="005C6940">
        <w:rPr>
          <w:rFonts w:ascii="Gill Sans Nova" w:hAnsi="Gill Sans Nova" w:cs="Calibri"/>
        </w:rPr>
        <w:t xml:space="preserve">Back when in-game chat was not as widespread as today, gamers used to discuss their favorite games on forums such as </w:t>
      </w:r>
      <w:proofErr w:type="spellStart"/>
      <w:r w:rsidR="00F15EB5" w:rsidRPr="005C6940">
        <w:rPr>
          <w:rFonts w:ascii="Gill Sans Nova" w:hAnsi="Gill Sans Nova" w:cs="Arial"/>
          <w:b/>
          <w:bCs/>
          <w:color w:val="202124"/>
          <w:shd w:val="clear" w:color="auto" w:fill="FFFFFF"/>
        </w:rPr>
        <w:t>GameFAQs</w:t>
      </w:r>
      <w:proofErr w:type="spellEnd"/>
      <w:r w:rsidR="00845037">
        <w:rPr>
          <w:rFonts w:ascii="Gill Sans Nova" w:hAnsi="Gill Sans Nova" w:cs="Arial"/>
          <w:b/>
          <w:bCs/>
          <w:color w:val="202124"/>
          <w:shd w:val="clear" w:color="auto" w:fill="FFFFFF"/>
        </w:rPr>
        <w:t>,</w:t>
      </w:r>
      <w:r w:rsidR="005C6940">
        <w:rPr>
          <w:rFonts w:ascii="Gill Sans Nova" w:hAnsi="Gill Sans Nova" w:cs="Arial"/>
          <w:b/>
          <w:bCs/>
          <w:color w:val="202124"/>
          <w:shd w:val="clear" w:color="auto" w:fill="FFFFFF"/>
        </w:rPr>
        <w:t xml:space="preserve"> </w:t>
      </w:r>
      <w:r w:rsidR="005C6940" w:rsidRPr="004F441C">
        <w:rPr>
          <w:rFonts w:ascii="Gill Sans Nova" w:hAnsi="Gill Sans Nova" w:cs="Arial"/>
          <w:color w:val="202124"/>
          <w:shd w:val="clear" w:color="auto" w:fill="FFFFFF"/>
        </w:rPr>
        <w:t>w</w:t>
      </w:r>
      <w:r w:rsidR="004F441C">
        <w:rPr>
          <w:rFonts w:ascii="Gill Sans Nova" w:hAnsi="Gill Sans Nova" w:cs="Arial"/>
          <w:color w:val="202124"/>
          <w:shd w:val="clear" w:color="auto" w:fill="FFFFFF"/>
        </w:rPr>
        <w:t>h</w:t>
      </w:r>
      <w:r w:rsidR="005C6940" w:rsidRPr="004F441C">
        <w:rPr>
          <w:rFonts w:ascii="Gill Sans Nova" w:hAnsi="Gill Sans Nova" w:cs="Arial"/>
          <w:color w:val="202124"/>
          <w:shd w:val="clear" w:color="auto" w:fill="FFFFFF"/>
        </w:rPr>
        <w:t>ich was launched in 1995</w:t>
      </w:r>
      <w:r w:rsidR="00845037">
        <w:rPr>
          <w:rFonts w:ascii="Gill Sans Nova" w:hAnsi="Gill Sans Nova" w:cs="Arial"/>
          <w:color w:val="202124"/>
          <w:shd w:val="clear" w:color="auto" w:fill="FFFFFF"/>
        </w:rPr>
        <w:t xml:space="preserve"> and is still relevant t</w:t>
      </w:r>
      <w:r w:rsidR="00E12883">
        <w:rPr>
          <w:rFonts w:ascii="Gill Sans Nova" w:hAnsi="Gill Sans Nova" w:cs="Arial"/>
          <w:color w:val="202124"/>
          <w:shd w:val="clear" w:color="auto" w:fill="FFFFFF"/>
        </w:rPr>
        <w:t>o</w:t>
      </w:r>
      <w:r w:rsidR="00845037">
        <w:rPr>
          <w:rFonts w:ascii="Gill Sans Nova" w:hAnsi="Gill Sans Nova" w:cs="Arial"/>
          <w:color w:val="202124"/>
          <w:shd w:val="clear" w:color="auto" w:fill="FFFFFF"/>
        </w:rPr>
        <w:t xml:space="preserve"> this day</w:t>
      </w:r>
      <w:r w:rsidR="00723818">
        <w:rPr>
          <w:rFonts w:ascii="Gill Sans Nova" w:hAnsi="Gill Sans Nova" w:cs="Arial"/>
          <w:color w:val="202124"/>
          <w:shd w:val="clear" w:color="auto" w:fill="FFFFFF"/>
        </w:rPr>
        <w:t xml:space="preserve"> almost three decades later</w:t>
      </w:r>
      <w:r w:rsidR="00845037">
        <w:rPr>
          <w:rFonts w:ascii="Gill Sans Nova" w:hAnsi="Gill Sans Nova" w:cs="Arial"/>
          <w:color w:val="202124"/>
          <w:shd w:val="clear" w:color="auto" w:fill="FFFFFF"/>
        </w:rPr>
        <w:t>.</w:t>
      </w:r>
      <w:r w:rsidR="00723818">
        <w:rPr>
          <w:rFonts w:ascii="Gill Sans Nova" w:hAnsi="Gill Sans Nova" w:cs="Arial"/>
          <w:color w:val="202124"/>
          <w:shd w:val="clear" w:color="auto" w:fill="FFFFFF"/>
        </w:rPr>
        <w:t xml:space="preserve"> However, with the rise of the Internet came </w:t>
      </w:r>
      <w:r w:rsidR="005C49A0">
        <w:rPr>
          <w:rFonts w:ascii="Gill Sans Nova" w:hAnsi="Gill Sans Nova" w:cs="Arial"/>
          <w:color w:val="202124"/>
          <w:shd w:val="clear" w:color="auto" w:fill="FFFFFF"/>
        </w:rPr>
        <w:t xml:space="preserve">the rise of multiplayer online games. </w:t>
      </w:r>
      <w:r w:rsidR="003E774D">
        <w:rPr>
          <w:rFonts w:ascii="Gill Sans Nova" w:hAnsi="Gill Sans Nova" w:cs="Arial"/>
          <w:color w:val="202124"/>
          <w:shd w:val="clear" w:color="auto" w:fill="FFFFFF"/>
        </w:rPr>
        <w:t>Game developers first implemented chat boxes into games so players can</w:t>
      </w:r>
      <w:r w:rsidR="0042457A">
        <w:rPr>
          <w:rFonts w:ascii="Gill Sans Nova" w:hAnsi="Gill Sans Nova" w:cs="Arial"/>
          <w:color w:val="202124"/>
          <w:shd w:val="clear" w:color="auto" w:fill="FFFFFF"/>
        </w:rPr>
        <w:t xml:space="preserve"> only type what they want to say as they play or as they wait for a game in a lobby. </w:t>
      </w:r>
      <w:proofErr w:type="gramStart"/>
      <w:r w:rsidR="00BA2C19">
        <w:rPr>
          <w:rFonts w:ascii="Gill Sans Nova" w:hAnsi="Gill Sans Nova" w:cs="Arial"/>
          <w:color w:val="202124"/>
          <w:shd w:val="clear" w:color="auto" w:fill="FFFFFF"/>
        </w:rPr>
        <w:t>Later on</w:t>
      </w:r>
      <w:proofErr w:type="gramEnd"/>
      <w:r w:rsidR="0042457A">
        <w:rPr>
          <w:rFonts w:ascii="Gill Sans Nova" w:hAnsi="Gill Sans Nova" w:cs="Arial"/>
          <w:color w:val="202124"/>
          <w:shd w:val="clear" w:color="auto" w:fill="FFFFFF"/>
        </w:rPr>
        <w:t>, with the release of</w:t>
      </w:r>
      <w:r w:rsidR="00BA2C19">
        <w:rPr>
          <w:rFonts w:ascii="Gill Sans Nova" w:hAnsi="Gill Sans Nova" w:cs="Arial"/>
          <w:i/>
          <w:iCs/>
          <w:color w:val="202124"/>
          <w:shd w:val="clear" w:color="auto" w:fill="FFFFFF"/>
        </w:rPr>
        <w:t xml:space="preserve"> </w:t>
      </w:r>
      <w:r w:rsidR="00BA2C19">
        <w:rPr>
          <w:rFonts w:ascii="Gill Sans Nova" w:hAnsi="Gill Sans Nova" w:cs="Arial"/>
          <w:color w:val="202124"/>
          <w:shd w:val="clear" w:color="auto" w:fill="FFFFFF"/>
        </w:rPr>
        <w:t xml:space="preserve">the gaming console </w:t>
      </w:r>
      <w:r w:rsidR="00BA2C19">
        <w:rPr>
          <w:rFonts w:ascii="Gill Sans Nova" w:hAnsi="Gill Sans Nova" w:cs="Arial"/>
          <w:b/>
          <w:bCs/>
          <w:color w:val="202124"/>
          <w:shd w:val="clear" w:color="auto" w:fill="FFFFFF"/>
        </w:rPr>
        <w:t>Dreamcast</w:t>
      </w:r>
      <w:r w:rsidR="0089119D">
        <w:rPr>
          <w:rFonts w:ascii="Gill Sans Nova" w:hAnsi="Gill Sans Nova" w:cs="Arial"/>
          <w:i/>
          <w:iCs/>
          <w:color w:val="202124"/>
          <w:shd w:val="clear" w:color="auto" w:fill="FFFFFF"/>
        </w:rPr>
        <w:t xml:space="preserve">, </w:t>
      </w:r>
      <w:r w:rsidR="0089119D" w:rsidRPr="0089119D">
        <w:rPr>
          <w:rFonts w:ascii="Gill Sans Nova" w:hAnsi="Gill Sans Nova" w:cs="Arial"/>
          <w:color w:val="202124"/>
          <w:shd w:val="clear" w:color="auto" w:fill="FFFFFF"/>
        </w:rPr>
        <w:t>in 200</w:t>
      </w:r>
      <w:r w:rsidR="00FA31DF">
        <w:rPr>
          <w:rFonts w:ascii="Gill Sans Nova" w:hAnsi="Gill Sans Nova" w:cs="Arial"/>
          <w:color w:val="202124"/>
          <w:shd w:val="clear" w:color="auto" w:fill="FFFFFF"/>
        </w:rPr>
        <w:t>0</w:t>
      </w:r>
      <w:r w:rsidR="0089119D" w:rsidRPr="00C56BFB">
        <w:rPr>
          <w:rFonts w:ascii="Gill Sans Nova" w:hAnsi="Gill Sans Nova" w:cs="Arial"/>
          <w:color w:val="202124"/>
          <w:shd w:val="clear" w:color="auto" w:fill="FFFFFF"/>
        </w:rPr>
        <w:t>,</w:t>
      </w:r>
      <w:r w:rsidR="00930A9A">
        <w:rPr>
          <w:rFonts w:ascii="Gill Sans Nova" w:hAnsi="Gill Sans Nova" w:cs="Arial"/>
          <w:color w:val="202124"/>
          <w:shd w:val="clear" w:color="auto" w:fill="FFFFFF"/>
        </w:rPr>
        <w:t xml:space="preserve"> </w:t>
      </w:r>
      <w:proofErr w:type="spellStart"/>
      <w:r w:rsidR="00930A9A">
        <w:rPr>
          <w:rFonts w:ascii="Gill Sans Nova" w:hAnsi="Gill Sans Nova" w:cs="Arial"/>
          <w:b/>
          <w:bCs/>
          <w:color w:val="202124"/>
          <w:shd w:val="clear" w:color="auto" w:fill="FFFFFF"/>
        </w:rPr>
        <w:t>SegaNet</w:t>
      </w:r>
      <w:proofErr w:type="spellEnd"/>
      <w:r w:rsidR="00930A9A">
        <w:rPr>
          <w:rFonts w:ascii="Gill Sans Nova" w:hAnsi="Gill Sans Nova" w:cs="Arial"/>
          <w:b/>
          <w:bCs/>
          <w:color w:val="202124"/>
          <w:shd w:val="clear" w:color="auto" w:fill="FFFFFF"/>
        </w:rPr>
        <w:t xml:space="preserve"> </w:t>
      </w:r>
      <w:r w:rsidR="00930A9A">
        <w:rPr>
          <w:rFonts w:ascii="Gill Sans Nova" w:hAnsi="Gill Sans Nova" w:cs="Arial"/>
          <w:color w:val="202124"/>
          <w:shd w:val="clear" w:color="auto" w:fill="FFFFFF"/>
        </w:rPr>
        <w:t>released a w</w:t>
      </w:r>
      <w:r w:rsidR="00E7625F">
        <w:rPr>
          <w:rFonts w:ascii="Gill Sans Nova" w:hAnsi="Gill Sans Nova" w:cs="Arial"/>
          <w:color w:val="202124"/>
          <w:shd w:val="clear" w:color="auto" w:fill="FFFFFF"/>
        </w:rPr>
        <w:t>eb browser that integrated voice chat into their games.</w:t>
      </w:r>
      <w:r w:rsidR="00C56BFB" w:rsidRPr="00C56BFB">
        <w:rPr>
          <w:rFonts w:ascii="Gill Sans Nova" w:hAnsi="Gill Sans Nova" w:cs="Arial"/>
          <w:color w:val="202124"/>
          <w:shd w:val="clear" w:color="auto" w:fill="FFFFFF"/>
        </w:rPr>
        <w:t xml:space="preserve"> “</w:t>
      </w:r>
      <w:r w:rsidR="00C56BFB" w:rsidRPr="00C56BFB">
        <w:rPr>
          <w:rFonts w:ascii="Gill Sans Nova" w:hAnsi="Gill Sans Nova" w:cs="Arial"/>
          <w:color w:val="202122"/>
          <w:shd w:val="clear" w:color="auto" w:fill="FFFFFF"/>
        </w:rPr>
        <w:t xml:space="preserve">Internet services such as </w:t>
      </w:r>
      <w:proofErr w:type="spellStart"/>
      <w:r w:rsidR="00C56BFB" w:rsidRPr="00C56BFB">
        <w:rPr>
          <w:rFonts w:ascii="Gill Sans Nova" w:hAnsi="Gill Sans Nova" w:cs="Arial"/>
          <w:b/>
          <w:bCs/>
          <w:color w:val="202122"/>
          <w:shd w:val="clear" w:color="auto" w:fill="FFFFFF"/>
        </w:rPr>
        <w:t>YahooChat</w:t>
      </w:r>
      <w:proofErr w:type="spellEnd"/>
      <w:r w:rsidR="00C56BFB" w:rsidRPr="00C56BFB">
        <w:rPr>
          <w:rFonts w:ascii="Gill Sans Nova" w:hAnsi="Gill Sans Nova" w:cs="Arial"/>
          <w:b/>
          <w:bCs/>
          <w:color w:val="202122"/>
          <w:shd w:val="clear" w:color="auto" w:fill="FFFFFF"/>
        </w:rPr>
        <w:t>!</w:t>
      </w:r>
      <w:r w:rsidR="00C56BFB" w:rsidRPr="00C56BFB">
        <w:rPr>
          <w:rFonts w:ascii="Gill Sans Nova" w:hAnsi="Gill Sans Nova" w:cs="Arial"/>
          <w:color w:val="202122"/>
          <w:shd w:val="clear" w:color="auto" w:fill="FFFFFF"/>
        </w:rPr>
        <w:t xml:space="preserve"> worked on the Java-compatible web browsers with the ability of voice chat with the microphone</w:t>
      </w:r>
      <w:r w:rsidR="00C56BFB" w:rsidRPr="00C56BFB">
        <w:rPr>
          <w:rFonts w:ascii="Gill Sans Nova" w:hAnsi="Gill Sans Nova" w:cs="Arial"/>
          <w:color w:val="202122"/>
          <w:shd w:val="clear" w:color="auto" w:fill="FFFFFF"/>
        </w:rPr>
        <w:t>”</w:t>
      </w:r>
      <w:r w:rsidR="00E7625F">
        <w:rPr>
          <w:rFonts w:ascii="Gill Sans Nova" w:hAnsi="Gill Sans Nova" w:cs="Arial"/>
          <w:color w:val="202124"/>
          <w:shd w:val="clear" w:color="auto" w:fill="FFFFFF"/>
        </w:rPr>
        <w:t xml:space="preserve"> (</w:t>
      </w:r>
      <w:r w:rsidR="00F40C6E">
        <w:rPr>
          <w:rFonts w:ascii="Gill Sans Nova" w:hAnsi="Gill Sans Nova" w:cs="Arial"/>
          <w:color w:val="202124"/>
          <w:shd w:val="clear" w:color="auto" w:fill="FFFFFF"/>
        </w:rPr>
        <w:t xml:space="preserve">“Voice </w:t>
      </w:r>
      <w:r w:rsidR="00D45509">
        <w:rPr>
          <w:rFonts w:ascii="Gill Sans Nova" w:hAnsi="Gill Sans Nova" w:cs="Arial"/>
          <w:color w:val="202124"/>
          <w:shd w:val="clear" w:color="auto" w:fill="FFFFFF"/>
        </w:rPr>
        <w:t xml:space="preserve">chat in online gaming”).  </w:t>
      </w:r>
      <w:r w:rsidR="00545B7E">
        <w:rPr>
          <w:rFonts w:ascii="Gill Sans Nova" w:hAnsi="Gill Sans Nova" w:cs="Arial"/>
          <w:color w:val="202124"/>
          <w:shd w:val="clear" w:color="auto" w:fill="FFFFFF"/>
        </w:rPr>
        <w:t xml:space="preserve">With </w:t>
      </w:r>
      <w:r w:rsidR="00F02E33">
        <w:rPr>
          <w:rFonts w:ascii="Gill Sans Nova" w:hAnsi="Gill Sans Nova" w:cs="Arial"/>
          <w:color w:val="202124"/>
          <w:shd w:val="clear" w:color="auto" w:fill="FFFFFF"/>
        </w:rPr>
        <w:t>voice chat in their games, players can now communicate, either as friends having casual conversations during their g</w:t>
      </w:r>
      <w:r w:rsidR="008B4382">
        <w:rPr>
          <w:rFonts w:ascii="Gill Sans Nova" w:hAnsi="Gill Sans Nova" w:cs="Arial"/>
          <w:color w:val="202124"/>
          <w:shd w:val="clear" w:color="auto" w:fill="FFFFFF"/>
        </w:rPr>
        <w:t xml:space="preserve">ame or </w:t>
      </w:r>
      <w:r w:rsidR="008C2981">
        <w:rPr>
          <w:rFonts w:ascii="Gill Sans Nova" w:hAnsi="Gill Sans Nova" w:cs="Arial"/>
          <w:color w:val="202124"/>
          <w:shd w:val="clear" w:color="auto" w:fill="FFFFFF"/>
        </w:rPr>
        <w:t>to make tactical decisions when playing competitively.</w:t>
      </w:r>
      <w:r w:rsidR="00F73605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</w:t>
      </w:r>
      <w:r w:rsidR="00453AD1">
        <w:rPr>
          <w:rFonts w:ascii="Gill Sans Nova" w:hAnsi="Gill Sans Nova"/>
          <w:lang w:val="en-US"/>
        </w:rPr>
        <w:t>S</w:t>
      </w:r>
      <w:r w:rsidR="00526B98" w:rsidRPr="00BC3DCD">
        <w:rPr>
          <w:rFonts w:ascii="Gill Sans Nova" w:hAnsi="Gill Sans Nova"/>
          <w:lang w:val="en-US"/>
        </w:rPr>
        <w:t>ince</w:t>
      </w:r>
      <w:r w:rsidR="00526B98">
        <w:rPr>
          <w:lang w:val="en-US"/>
        </w:rPr>
        <w:t xml:space="preserve"> “</w:t>
      </w:r>
      <w:r w:rsidR="00526B98" w:rsidRPr="00526B98">
        <w:rPr>
          <w:rFonts w:ascii="Gill Sans Nova" w:hAnsi="Gill Sans Nova" w:cs="Arial"/>
          <w:color w:val="202124"/>
          <w:shd w:val="clear" w:color="auto" w:fill="FFFFFF"/>
          <w:lang w:val="en-US"/>
        </w:rPr>
        <w:t>the way videogames are both thought</w:t>
      </w:r>
      <w:r w:rsidR="00526B98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</w:t>
      </w:r>
      <w:r w:rsidR="00526B98" w:rsidRPr="00526B98">
        <w:rPr>
          <w:rFonts w:ascii="Gill Sans Nova" w:hAnsi="Gill Sans Nova" w:cs="Arial"/>
          <w:color w:val="202124"/>
          <w:shd w:val="clear" w:color="auto" w:fill="FFFFFF"/>
          <w:lang w:val="en-US"/>
        </w:rPr>
        <w:t>of and used, critically and popularly, physically and rhetorically, is gendered</w:t>
      </w:r>
      <w:r w:rsidR="00526B98">
        <w:rPr>
          <w:rFonts w:ascii="Gill Sans Nova" w:hAnsi="Gill Sans Nova" w:cs="Arial"/>
          <w:color w:val="202124"/>
          <w:shd w:val="clear" w:color="auto" w:fill="FFFFFF"/>
          <w:lang w:val="en-US"/>
        </w:rPr>
        <w:t>.”</w:t>
      </w:r>
      <w:r w:rsidR="00453AD1" w:rsidRPr="00453AD1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(</w:t>
      </w:r>
      <w:proofErr w:type="spellStart"/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Thornham</w:t>
      </w:r>
      <w:proofErr w:type="spellEnd"/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, 127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)</w:t>
      </w:r>
      <w:r w:rsidR="00453AD1">
        <w:rPr>
          <w:rFonts w:ascii="Gill Sans Nova" w:hAnsi="Gill Sans Nova" w:cs="Arial"/>
          <w:color w:val="202124"/>
          <w:shd w:val="clear" w:color="auto" w:fill="FFFFFF"/>
        </w:rPr>
        <w:t xml:space="preserve"> 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Voice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chat 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begins to 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have negative effects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,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such as serious numbers of harassment towards women</w:t>
      </w:r>
      <w:r w:rsidR="00453AD1">
        <w:rPr>
          <w:rFonts w:ascii="Gill Sans Nova" w:hAnsi="Gill Sans Nova" w:cs="Arial"/>
          <w:color w:val="202124"/>
          <w:shd w:val="clear" w:color="auto" w:fill="FFFFFF"/>
          <w:lang w:val="en-US"/>
        </w:rPr>
        <w:t>. Recently,</w:t>
      </w:r>
      <w:r w:rsidR="00921765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a famous </w:t>
      </w:r>
      <w:r w:rsidR="00921765">
        <w:rPr>
          <w:rFonts w:ascii="Gill Sans Nova" w:hAnsi="Gill Sans Nova" w:cs="Arial"/>
          <w:b/>
          <w:bCs/>
          <w:color w:val="202124"/>
          <w:shd w:val="clear" w:color="auto" w:fill="FFFFFF"/>
          <w:lang w:val="en-US"/>
        </w:rPr>
        <w:t>Twitch</w:t>
      </w:r>
      <w:r w:rsidR="00921765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streamer called </w:t>
      </w:r>
      <w:proofErr w:type="spellStart"/>
      <w:r w:rsidR="00921765">
        <w:rPr>
          <w:rFonts w:ascii="Gill Sans Nova" w:hAnsi="Gill Sans Nova" w:cs="Arial"/>
          <w:color w:val="202124"/>
          <w:shd w:val="clear" w:color="auto" w:fill="FFFFFF"/>
          <w:lang w:val="en-US"/>
        </w:rPr>
        <w:t>Macaiyla</w:t>
      </w:r>
      <w:proofErr w:type="spellEnd"/>
      <w:r w:rsidR="00921765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was playing </w:t>
      </w:r>
      <w:proofErr w:type="spellStart"/>
      <w:r w:rsidR="00921765" w:rsidRPr="0084698A">
        <w:rPr>
          <w:rFonts w:ascii="Gill Sans Nova" w:hAnsi="Gill Sans Nova" w:cs="Arial"/>
          <w:i/>
          <w:iCs/>
          <w:color w:val="202124"/>
          <w:shd w:val="clear" w:color="auto" w:fill="FFFFFF"/>
          <w:lang w:val="en-US"/>
        </w:rPr>
        <w:t>Valorant</w:t>
      </w:r>
      <w:proofErr w:type="spellEnd"/>
      <w:r w:rsidR="00921765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live, </w:t>
      </w:r>
      <w:r w:rsidR="003F1A3C">
        <w:rPr>
          <w:rFonts w:ascii="Gill Sans Nova" w:hAnsi="Gill Sans Nova" w:cs="Arial"/>
          <w:color w:val="202124"/>
          <w:shd w:val="clear" w:color="auto" w:fill="FFFFFF"/>
          <w:lang w:val="en-US"/>
        </w:rPr>
        <w:t>her team lost</w:t>
      </w:r>
      <w:r w:rsidR="004722D2">
        <w:rPr>
          <w:rFonts w:ascii="Gill Sans Nova" w:hAnsi="Gill Sans Nova" w:cs="Arial"/>
          <w:color w:val="202124"/>
          <w:shd w:val="clear" w:color="auto" w:fill="FFFFFF"/>
          <w:lang w:val="en-US"/>
        </w:rPr>
        <w:t>,</w:t>
      </w:r>
      <w:r w:rsidR="003F1A3C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and thus “</w:t>
      </w:r>
      <w:r w:rsidR="00BF33A8" w:rsidRPr="00BF33A8">
        <w:rPr>
          <w:rFonts w:ascii="Gill Sans Nova" w:hAnsi="Gill Sans Nova"/>
        </w:rPr>
        <w:t xml:space="preserve">one of </w:t>
      </w:r>
      <w:proofErr w:type="spellStart"/>
      <w:r w:rsidR="00BF33A8" w:rsidRPr="00BF33A8">
        <w:rPr>
          <w:rFonts w:ascii="Gill Sans Nova" w:hAnsi="Gill Sans Nova"/>
        </w:rPr>
        <w:t>Macaiyla’s</w:t>
      </w:r>
      <w:proofErr w:type="spellEnd"/>
      <w:r w:rsidR="00BF33A8" w:rsidRPr="00BF33A8">
        <w:rPr>
          <w:rFonts w:ascii="Gill Sans Nova" w:hAnsi="Gill Sans Nova"/>
        </w:rPr>
        <w:t xml:space="preserve"> teammates wasn’t happy with the result and went on a sexist tirade against the content </w:t>
      </w:r>
      <w:r w:rsidR="00BF33A8" w:rsidRPr="002F06A8">
        <w:rPr>
          <w:rFonts w:ascii="Gill Sans Nova" w:hAnsi="Gill Sans Nova"/>
        </w:rPr>
        <w:t>creator.</w:t>
      </w:r>
      <w:r w:rsidR="002F06A8" w:rsidRPr="002F06A8">
        <w:rPr>
          <w:rFonts w:ascii="Gill Sans Nova" w:hAnsi="Gill Sans Nova"/>
        </w:rPr>
        <w:t>”</w:t>
      </w:r>
      <w:r w:rsidR="002F06A8">
        <w:rPr>
          <w:rFonts w:ascii="Arial" w:hAnsi="Arial" w:cs="Arial"/>
          <w:color w:val="19202B"/>
          <w:sz w:val="27"/>
          <w:szCs w:val="27"/>
          <w:shd w:val="clear" w:color="auto" w:fill="FFFFFF"/>
          <w:lang w:val="en-US"/>
        </w:rPr>
        <w:t xml:space="preserve"> </w:t>
      </w:r>
      <w:r w:rsidR="002F06A8" w:rsidRPr="002F06A8">
        <w:rPr>
          <w:rFonts w:ascii="Gill Sans Nova" w:hAnsi="Gill Sans Nova"/>
        </w:rPr>
        <w:t>(Young)</w:t>
      </w:r>
      <w:r w:rsidR="00453AD1" w:rsidRPr="00526B98">
        <w:t xml:space="preserve"> </w:t>
      </w:r>
      <w:r w:rsidR="00ED35C3" w:rsidRPr="0084698A">
        <w:rPr>
          <w:rFonts w:ascii="Gill Sans Nova" w:hAnsi="Gill Sans Nova"/>
          <w:lang w:val="en-US"/>
        </w:rPr>
        <w:t>However,</w:t>
      </w:r>
      <w:r w:rsidR="00ED35C3">
        <w:rPr>
          <w:rFonts w:ascii="Gill Sans Nova" w:hAnsi="Gill Sans Nova"/>
          <w:b/>
          <w:bCs/>
          <w:lang w:val="en-US"/>
        </w:rPr>
        <w:t xml:space="preserve"> </w:t>
      </w:r>
      <w:r w:rsidR="00ED35C3">
        <w:rPr>
          <w:rFonts w:ascii="Gill Sans Nova" w:hAnsi="Gill Sans Nova"/>
          <w:lang w:val="en-US"/>
        </w:rPr>
        <w:t xml:space="preserve">the </w:t>
      </w:r>
      <w:r w:rsidR="00EA34B6">
        <w:rPr>
          <w:rFonts w:ascii="Gill Sans Nova" w:hAnsi="Gill Sans Nova"/>
          <w:lang w:val="en-US"/>
        </w:rPr>
        <w:t>way communication in</w:t>
      </w:r>
      <w:r w:rsidR="004722D2">
        <w:rPr>
          <w:rFonts w:ascii="Gill Sans Nova" w:hAnsi="Gill Sans Nova"/>
          <w:lang w:val="en-US"/>
        </w:rPr>
        <w:t>-</w:t>
      </w:r>
      <w:r w:rsidR="00EA34B6">
        <w:rPr>
          <w:rFonts w:ascii="Gill Sans Nova" w:hAnsi="Gill Sans Nova"/>
          <w:lang w:val="en-US"/>
        </w:rPr>
        <w:t xml:space="preserve">game has led players to develop their social abilities and even get out of their comfort zone. </w:t>
      </w:r>
      <w:r w:rsidR="000E4AB6">
        <w:rPr>
          <w:rFonts w:ascii="Gill Sans Nova" w:hAnsi="Gill Sans Nova" w:cs="Arial"/>
          <w:color w:val="202124"/>
          <w:shd w:val="clear" w:color="auto" w:fill="FFFFFF"/>
        </w:rPr>
        <w:t xml:space="preserve">For </w:t>
      </w:r>
      <w:r w:rsidR="00EA34B6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instance, </w:t>
      </w:r>
      <w:r w:rsidR="000E4AB6">
        <w:rPr>
          <w:rFonts w:ascii="Gill Sans Nova" w:hAnsi="Gill Sans Nova" w:cs="Arial"/>
          <w:color w:val="202124"/>
          <w:shd w:val="clear" w:color="auto" w:fill="FFFFFF"/>
        </w:rPr>
        <w:t>introverted people</w:t>
      </w:r>
      <w:r w:rsidR="00EA34B6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can now </w:t>
      </w:r>
      <w:r w:rsidR="0084698A">
        <w:rPr>
          <w:rFonts w:ascii="Gill Sans Nova" w:hAnsi="Gill Sans Nova" w:cs="Arial"/>
          <w:color w:val="202124"/>
          <w:shd w:val="clear" w:color="auto" w:fill="FFFFFF"/>
          <w:lang w:val="en-US"/>
        </w:rPr>
        <w:t>communicate</w:t>
      </w:r>
      <w:r w:rsidR="00EA34B6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</w:t>
      </w:r>
      <w:r w:rsidR="007F28B2">
        <w:rPr>
          <w:rFonts w:ascii="Gill Sans Nova" w:hAnsi="Gill Sans Nova" w:cs="Arial"/>
          <w:color w:val="202124"/>
          <w:shd w:val="clear" w:color="auto" w:fill="FFFFFF"/>
        </w:rPr>
        <w:t xml:space="preserve">with random people that love the same specific thing </w:t>
      </w:r>
      <w:r w:rsidR="00EA34B6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they </w:t>
      </w:r>
      <w:r w:rsidR="001D1C89">
        <w:rPr>
          <w:rFonts w:ascii="Gill Sans Nova" w:hAnsi="Gill Sans Nova" w:cs="Arial"/>
          <w:color w:val="202124"/>
          <w:shd w:val="clear" w:color="auto" w:fill="FFFFFF"/>
        </w:rPr>
        <w:t>love, all</w:t>
      </w:r>
      <w:r w:rsidR="000E4AB6">
        <w:rPr>
          <w:rFonts w:ascii="Gill Sans Nova" w:hAnsi="Gill Sans Nova" w:cs="Arial"/>
          <w:color w:val="202124"/>
          <w:shd w:val="clear" w:color="auto" w:fill="FFFFFF"/>
        </w:rPr>
        <w:t xml:space="preserve"> in the comfort of </w:t>
      </w:r>
      <w:r w:rsidR="00EA34B6">
        <w:rPr>
          <w:rFonts w:ascii="Gill Sans Nova" w:hAnsi="Gill Sans Nova" w:cs="Arial"/>
          <w:color w:val="202124"/>
          <w:shd w:val="clear" w:color="auto" w:fill="FFFFFF"/>
          <w:lang w:val="en-US"/>
        </w:rPr>
        <w:t>their</w:t>
      </w:r>
      <w:r w:rsidR="004722D2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 </w:t>
      </w:r>
      <w:r w:rsidR="000E4AB6">
        <w:rPr>
          <w:rFonts w:ascii="Gill Sans Nova" w:hAnsi="Gill Sans Nova" w:cs="Arial"/>
          <w:color w:val="202124"/>
          <w:shd w:val="clear" w:color="auto" w:fill="FFFFFF"/>
        </w:rPr>
        <w:t>room</w:t>
      </w:r>
      <w:r w:rsidR="001D1C89">
        <w:rPr>
          <w:rFonts w:ascii="Gill Sans Nova" w:hAnsi="Gill Sans Nova" w:cs="Arial"/>
          <w:color w:val="202124"/>
          <w:shd w:val="clear" w:color="auto" w:fill="FFFFFF"/>
        </w:rPr>
        <w:t xml:space="preserve">, </w:t>
      </w:r>
      <w:r w:rsidR="0084698A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it </w:t>
      </w:r>
      <w:r w:rsidR="001D1C89">
        <w:rPr>
          <w:rFonts w:ascii="Gill Sans Nova" w:hAnsi="Gill Sans Nova" w:cs="Arial"/>
          <w:color w:val="202124"/>
          <w:shd w:val="clear" w:color="auto" w:fill="FFFFFF"/>
        </w:rPr>
        <w:t xml:space="preserve">is </w:t>
      </w:r>
      <w:r w:rsidR="000E4AB6">
        <w:rPr>
          <w:rFonts w:ascii="Gill Sans Nova" w:hAnsi="Gill Sans Nova" w:cs="Arial"/>
          <w:color w:val="202124"/>
          <w:shd w:val="clear" w:color="auto" w:fill="FFFFFF"/>
        </w:rPr>
        <w:t xml:space="preserve">a beautiful thing. </w:t>
      </w:r>
      <w:r w:rsidR="00A87A70">
        <w:rPr>
          <w:rFonts w:ascii="Gill Sans Nova" w:hAnsi="Gill Sans Nova" w:cs="Arial"/>
          <w:color w:val="202124"/>
          <w:shd w:val="clear" w:color="auto" w:fill="FFFFFF"/>
        </w:rPr>
        <w:t xml:space="preserve">Voice chatting alone </w:t>
      </w:r>
      <w:r w:rsidR="001D1C89">
        <w:rPr>
          <w:rFonts w:ascii="Gill Sans Nova" w:hAnsi="Gill Sans Nova" w:cs="Arial"/>
          <w:color w:val="202124"/>
          <w:shd w:val="clear" w:color="auto" w:fill="FFFFFF"/>
        </w:rPr>
        <w:t>ha</w:t>
      </w:r>
      <w:r w:rsidR="00A87A70">
        <w:rPr>
          <w:rFonts w:ascii="Gill Sans Nova" w:hAnsi="Gill Sans Nova" w:cs="Arial"/>
          <w:color w:val="202124"/>
          <w:shd w:val="clear" w:color="auto" w:fill="FFFFFF"/>
        </w:rPr>
        <w:t>s</w:t>
      </w:r>
      <w:r w:rsidR="001D1C89">
        <w:rPr>
          <w:rFonts w:ascii="Gill Sans Nova" w:hAnsi="Gill Sans Nova" w:cs="Arial"/>
          <w:color w:val="202124"/>
          <w:shd w:val="clear" w:color="auto" w:fill="FFFFFF"/>
        </w:rPr>
        <w:t xml:space="preserve"> been</w:t>
      </w:r>
      <w:r w:rsidR="00A87A70">
        <w:rPr>
          <w:rFonts w:ascii="Gill Sans Nova" w:hAnsi="Gill Sans Nova" w:cs="Arial"/>
          <w:color w:val="202124"/>
          <w:shd w:val="clear" w:color="auto" w:fill="FFFFFF"/>
        </w:rPr>
        <w:t xml:space="preserve"> the beginning of many friendships and relationships.</w:t>
      </w:r>
      <w:r w:rsidR="00603DF2">
        <w:rPr>
          <w:rFonts w:ascii="Gill Sans Nova" w:hAnsi="Gill Sans Nova" w:cs="Arial"/>
          <w:color w:val="202124"/>
          <w:shd w:val="clear" w:color="auto" w:fill="FFFFFF"/>
        </w:rPr>
        <w:t xml:space="preserve"> </w:t>
      </w:r>
      <w:r w:rsidR="00A87A70">
        <w:rPr>
          <w:rFonts w:ascii="Gill Sans Nova" w:hAnsi="Gill Sans Nova" w:cs="Arial"/>
          <w:color w:val="202124"/>
          <w:shd w:val="clear" w:color="auto" w:fill="FFFFFF"/>
        </w:rPr>
        <w:t xml:space="preserve"> </w:t>
      </w:r>
      <w:r w:rsidR="00287CB6">
        <w:rPr>
          <w:rFonts w:ascii="Gill Sans Nova" w:hAnsi="Gill Sans Nova" w:cs="Arial"/>
          <w:color w:val="202124"/>
          <w:shd w:val="clear" w:color="auto" w:fill="FFFFFF"/>
        </w:rPr>
        <w:t>When game designers noticed the importance of communication in multiplayer games, they opted t</w:t>
      </w:r>
      <w:r w:rsidR="00C93C02">
        <w:rPr>
          <w:rFonts w:ascii="Gill Sans Nova" w:hAnsi="Gill Sans Nova" w:cs="Arial"/>
          <w:color w:val="202124"/>
          <w:shd w:val="clear" w:color="auto" w:fill="FFFFFF"/>
        </w:rPr>
        <w:t>o figure out new ways to make it more immersive</w:t>
      </w:r>
      <w:r w:rsidR="000C1EA4">
        <w:rPr>
          <w:rFonts w:ascii="Gill Sans Nova" w:hAnsi="Gill Sans Nova" w:cs="Arial"/>
          <w:color w:val="202124"/>
          <w:shd w:val="clear" w:color="auto" w:fill="FFFFFF"/>
        </w:rPr>
        <w:t>.</w:t>
      </w:r>
      <w:r w:rsidR="001B34A1">
        <w:rPr>
          <w:rFonts w:ascii="Gill Sans Nova" w:hAnsi="Gill Sans Nova" w:cs="Arial"/>
          <w:color w:val="202124"/>
          <w:shd w:val="clear" w:color="auto" w:fill="FFFFFF"/>
        </w:rPr>
        <w:t xml:space="preserve"> In 2020, </w:t>
      </w:r>
      <w:r w:rsidR="00E73884">
        <w:rPr>
          <w:rFonts w:ascii="Gill Sans Nova" w:hAnsi="Gill Sans Nova" w:cs="Arial"/>
          <w:color w:val="202124"/>
          <w:shd w:val="clear" w:color="auto" w:fill="FFFFFF"/>
        </w:rPr>
        <w:t>during the lockdowns worldwide due to coronavirus specifically,</w:t>
      </w:r>
      <w:r w:rsidR="005C3812">
        <w:rPr>
          <w:rFonts w:ascii="Gill Sans Nova" w:hAnsi="Gill Sans Nova" w:cs="Arial"/>
          <w:color w:val="202124"/>
          <w:shd w:val="clear" w:color="auto" w:fill="FFFFFF"/>
        </w:rPr>
        <w:t xml:space="preserve"> one game filled the time of every gamer who was looking for ways to experience social interactions</w:t>
      </w:r>
      <w:r w:rsidR="008B5934">
        <w:rPr>
          <w:rFonts w:ascii="Gill Sans Nova" w:hAnsi="Gill Sans Nova" w:cs="Arial"/>
          <w:color w:val="202124"/>
          <w:shd w:val="clear" w:color="auto" w:fill="FFFFFF"/>
        </w:rPr>
        <w:t xml:space="preserve"> while physically staying at home. That game is </w:t>
      </w:r>
      <w:proofErr w:type="spellStart"/>
      <w:r w:rsidR="008B5934" w:rsidRPr="00A94241">
        <w:rPr>
          <w:rFonts w:ascii="Gill Sans Nova" w:hAnsi="Gill Sans Nova" w:cs="Arial"/>
          <w:i/>
          <w:iCs/>
          <w:color w:val="202124"/>
          <w:shd w:val="clear" w:color="auto" w:fill="FFFFFF"/>
        </w:rPr>
        <w:t>VRChat</w:t>
      </w:r>
      <w:proofErr w:type="spellEnd"/>
      <w:r w:rsidR="008B5934">
        <w:rPr>
          <w:rFonts w:ascii="Gill Sans Nova" w:hAnsi="Gill Sans Nova" w:cs="Arial"/>
          <w:color w:val="202124"/>
          <w:shd w:val="clear" w:color="auto" w:fill="FFFFFF"/>
        </w:rPr>
        <w:t xml:space="preserve">, a free-to-play </w:t>
      </w:r>
      <w:r w:rsidR="00171DF5">
        <w:rPr>
          <w:rFonts w:ascii="Gill Sans Nova" w:hAnsi="Gill Sans Nova" w:cs="Arial"/>
          <w:b/>
          <w:bCs/>
          <w:color w:val="202124"/>
          <w:shd w:val="clear" w:color="auto" w:fill="FFFFFF"/>
        </w:rPr>
        <w:t xml:space="preserve">VR </w:t>
      </w:r>
      <w:r w:rsidR="00171DF5">
        <w:rPr>
          <w:rFonts w:ascii="Gill Sans Nova" w:hAnsi="Gill Sans Nova" w:cs="Arial"/>
          <w:color w:val="202124"/>
          <w:shd w:val="clear" w:color="auto" w:fill="FFFFFF"/>
        </w:rPr>
        <w:t xml:space="preserve">game, </w:t>
      </w:r>
      <w:r w:rsidR="007C69EF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released </w:t>
      </w:r>
      <w:r w:rsidR="00C86DFB">
        <w:rPr>
          <w:rFonts w:ascii="Gill Sans Nova" w:hAnsi="Gill Sans Nova" w:cs="Arial"/>
          <w:color w:val="202124"/>
          <w:shd w:val="clear" w:color="auto" w:fill="FFFFFF"/>
          <w:lang w:val="en-US"/>
        </w:rPr>
        <w:t xml:space="preserve">in early access in 2017. </w:t>
      </w:r>
      <w:r w:rsidR="007C69EF" w:rsidRPr="00C86DFB">
        <w:rPr>
          <w:rFonts w:ascii="Gill Sans Nova" w:hAnsi="Gill Sans Nova"/>
        </w:rPr>
        <w:t xml:space="preserve">Thomas H. </w:t>
      </w:r>
      <w:proofErr w:type="spellStart"/>
      <w:r w:rsidR="007C69EF" w:rsidRPr="00C86DFB">
        <w:rPr>
          <w:rFonts w:ascii="Gill Sans Nova" w:hAnsi="Gill Sans Nova"/>
        </w:rPr>
        <w:t>Apperley</w:t>
      </w:r>
      <w:proofErr w:type="spellEnd"/>
      <w:r w:rsidR="00C86DFB">
        <w:rPr>
          <w:rFonts w:ascii="Gill Sans Nova" w:hAnsi="Gill Sans Nova"/>
          <w:lang w:val="en-US"/>
        </w:rPr>
        <w:t xml:space="preserve"> and</w:t>
      </w:r>
      <w:r w:rsidR="007C69EF" w:rsidRPr="00C86DFB">
        <w:rPr>
          <w:rFonts w:ascii="Gill Sans Nova" w:hAnsi="Gill Sans Nova"/>
        </w:rPr>
        <w:t xml:space="preserve"> Justin Clemens</w:t>
      </w:r>
      <w:r w:rsidR="00C86DFB">
        <w:rPr>
          <w:rFonts w:ascii="Gill Sans Nova" w:hAnsi="Gill Sans Nova"/>
          <w:lang w:val="en-US"/>
        </w:rPr>
        <w:t xml:space="preserve"> discuss avatars</w:t>
      </w:r>
      <w:r w:rsidR="007C69EF" w:rsidRPr="00C86DFB">
        <w:rPr>
          <w:rFonts w:ascii="Gill Sans Nova" w:hAnsi="Gill Sans Nova"/>
        </w:rPr>
        <w:t xml:space="preserve"> </w:t>
      </w:r>
      <w:r w:rsidR="004F2EC4" w:rsidRPr="00C86DFB">
        <w:rPr>
          <w:rFonts w:ascii="Gill Sans Nova" w:hAnsi="Gill Sans Nova"/>
        </w:rPr>
        <w:t>“</w:t>
      </w:r>
      <w:r w:rsidR="004F2EC4" w:rsidRPr="00C86DFB">
        <w:rPr>
          <w:rFonts w:ascii="Gill Sans Nova" w:hAnsi="Gill Sans Nova"/>
        </w:rPr>
        <w:t>In accordance with the well-known tendency</w:t>
      </w:r>
      <w:r w:rsidR="006B542E" w:rsidRPr="00C86DFB">
        <w:rPr>
          <w:rFonts w:ascii="Gill Sans Nova" w:hAnsi="Gill Sans Nova"/>
        </w:rPr>
        <w:t xml:space="preserve"> </w:t>
      </w:r>
      <w:r w:rsidR="004F2EC4" w:rsidRPr="00C86DFB">
        <w:rPr>
          <w:rFonts w:ascii="Gill Sans Nova" w:hAnsi="Gill Sans Nova"/>
        </w:rPr>
        <w:t>whereby digital media</w:t>
      </w:r>
      <w:r w:rsidR="006B542E" w:rsidRPr="00C86DFB">
        <w:rPr>
          <w:rFonts w:ascii="Gill Sans Nova" w:hAnsi="Gill Sans Nova"/>
        </w:rPr>
        <w:t xml:space="preserve"> </w:t>
      </w:r>
      <w:r w:rsidR="004F2EC4" w:rsidRPr="00C86DFB">
        <w:rPr>
          <w:rFonts w:ascii="Gill Sans Nova" w:hAnsi="Gill Sans Nova"/>
        </w:rPr>
        <w:t>begin to affect already existing conceptions of human social interaction</w:t>
      </w:r>
      <w:r w:rsidR="006B542E" w:rsidRPr="00C86DFB">
        <w:rPr>
          <w:rFonts w:ascii="Gill Sans Nova" w:hAnsi="Gill Sans Nova"/>
        </w:rPr>
        <w:t xml:space="preserve">”, she </w:t>
      </w:r>
      <w:r w:rsidR="00F43C47" w:rsidRPr="00C86DFB">
        <w:rPr>
          <w:rFonts w:ascii="Gill Sans Nova" w:hAnsi="Gill Sans Nova"/>
        </w:rPr>
        <w:t xml:space="preserve">adds </w:t>
      </w:r>
      <w:r w:rsidR="006B542E" w:rsidRPr="00C86DFB">
        <w:rPr>
          <w:rFonts w:ascii="Gill Sans Nova" w:hAnsi="Gill Sans Nova"/>
        </w:rPr>
        <w:t>“</w:t>
      </w:r>
      <w:r w:rsidR="006B542E" w:rsidRPr="00C86DFB">
        <w:rPr>
          <w:rFonts w:ascii="Gill Sans Nova" w:hAnsi="Gill Sans Nova"/>
        </w:rPr>
        <w:t>and</w:t>
      </w:r>
      <w:r w:rsidR="006B542E" w:rsidRPr="00C86DFB">
        <w:rPr>
          <w:rFonts w:ascii="Gill Sans Nova" w:hAnsi="Gill Sans Nova"/>
        </w:rPr>
        <w:t xml:space="preserve"> </w:t>
      </w:r>
      <w:r w:rsidR="006B542E" w:rsidRPr="00C86DFB">
        <w:rPr>
          <w:rFonts w:ascii="Gill Sans Nova" w:hAnsi="Gill Sans Nova"/>
        </w:rPr>
        <w:t>includes both avatars that are fully customizable down to the minutest detail</w:t>
      </w:r>
      <w:r w:rsidR="006403AC">
        <w:rPr>
          <w:rFonts w:ascii="Gill Sans Nova" w:hAnsi="Gill Sans Nova"/>
          <w:lang w:val="en-US"/>
        </w:rPr>
        <w:t>.”</w:t>
      </w:r>
      <w:r w:rsidR="00ED35C3">
        <w:rPr>
          <w:rFonts w:ascii="Gill Sans Nova" w:hAnsi="Gill Sans Nova"/>
          <w:lang w:val="en-US"/>
        </w:rPr>
        <w:t xml:space="preserve"> (45)</w:t>
      </w:r>
      <w:r w:rsidR="003C6322">
        <w:rPr>
          <w:rFonts w:ascii="Gill Sans Nova" w:hAnsi="Gill Sans Nova"/>
          <w:lang w:val="en-US"/>
        </w:rPr>
        <w:t xml:space="preserve"> The game was a revolutionary massively-multilayer-online VR game, the first of its kind. It </w:t>
      </w:r>
      <w:r w:rsidR="00876CFE">
        <w:rPr>
          <w:rFonts w:ascii="Gill Sans Nova" w:hAnsi="Gill Sans Nova"/>
          <w:lang w:val="en-US"/>
        </w:rPr>
        <w:t xml:space="preserve">allowed each player to customize his avatar to unbelievable degrees, such as implementing </w:t>
      </w:r>
      <w:r w:rsidR="0052198F">
        <w:rPr>
          <w:rFonts w:ascii="Gill Sans Nova" w:hAnsi="Gill Sans Nova"/>
          <w:lang w:val="en-US"/>
        </w:rPr>
        <w:t>di</w:t>
      </w:r>
      <w:r w:rsidR="00610249">
        <w:rPr>
          <w:rFonts w:ascii="Gill Sans Nova" w:hAnsi="Gill Sans Nova"/>
          <w:lang w:val="en-US"/>
        </w:rPr>
        <w:t xml:space="preserve">rect </w:t>
      </w:r>
      <w:r w:rsidR="00646065">
        <w:rPr>
          <w:rFonts w:ascii="Gill Sans Nova" w:hAnsi="Gill Sans Nova"/>
          <w:lang w:val="en-US"/>
        </w:rPr>
        <w:t xml:space="preserve">custom models into the game, you could look through the eyes of a tiny </w:t>
      </w:r>
      <w:r w:rsidR="00B0294A" w:rsidRPr="00B0294A">
        <w:rPr>
          <w:rFonts w:ascii="Gill Sans Nova" w:hAnsi="Gill Sans Nova"/>
          <w:i/>
          <w:iCs/>
          <w:lang w:val="en-US"/>
        </w:rPr>
        <w:t>SpongeBob</w:t>
      </w:r>
      <w:r w:rsidR="00646065">
        <w:rPr>
          <w:rFonts w:ascii="Gill Sans Nova" w:hAnsi="Gill Sans Nova"/>
          <w:lang w:val="en-US"/>
        </w:rPr>
        <w:t xml:space="preserve">, or a huge </w:t>
      </w:r>
      <w:r w:rsidR="00B0294A">
        <w:rPr>
          <w:rFonts w:ascii="Gill Sans Nova" w:hAnsi="Gill Sans Nova"/>
          <w:lang w:val="en-US"/>
        </w:rPr>
        <w:t xml:space="preserve">green </w:t>
      </w:r>
      <w:r w:rsidR="005821EB" w:rsidRPr="00B0294A">
        <w:rPr>
          <w:rFonts w:ascii="Gill Sans Nova" w:hAnsi="Gill Sans Nova"/>
          <w:i/>
          <w:iCs/>
          <w:lang w:val="en-US"/>
        </w:rPr>
        <w:t>Hulk</w:t>
      </w:r>
      <w:r w:rsidR="005821EB">
        <w:rPr>
          <w:rFonts w:ascii="Gill Sans Nova" w:hAnsi="Gill Sans Nova"/>
          <w:lang w:val="en-US"/>
        </w:rPr>
        <w:t>.</w:t>
      </w:r>
      <w:r w:rsidR="00E55051">
        <w:rPr>
          <w:rFonts w:ascii="Gill Sans Nova" w:hAnsi="Gill Sans Nova"/>
          <w:lang w:val="en-US"/>
        </w:rPr>
        <w:t xml:space="preserve"> These are just two of</w:t>
      </w:r>
      <w:r w:rsidR="00732F3B">
        <w:rPr>
          <w:rFonts w:ascii="Gill Sans Nova" w:hAnsi="Gill Sans Nova"/>
          <w:lang w:val="en-US"/>
        </w:rPr>
        <w:t xml:space="preserve"> other</w:t>
      </w:r>
      <w:r w:rsidR="00E55051">
        <w:rPr>
          <w:rFonts w:ascii="Gill Sans Nova" w:hAnsi="Gill Sans Nova"/>
          <w:lang w:val="en-US"/>
        </w:rPr>
        <w:t xml:space="preserve"> limitless </w:t>
      </w:r>
      <w:r w:rsidR="00E55051">
        <w:rPr>
          <w:rFonts w:ascii="Gill Sans Nova" w:hAnsi="Gill Sans Nova"/>
          <w:lang w:val="en-US"/>
        </w:rPr>
        <w:lastRenderedPageBreak/>
        <w:t xml:space="preserve">possibilities. Players could even use trackers on their bodies to simulate their movement in-game. </w:t>
      </w:r>
      <w:r w:rsidR="006F6A0A">
        <w:rPr>
          <w:rFonts w:ascii="Gill Sans Nova" w:hAnsi="Gill Sans Nova"/>
          <w:lang w:val="en-US"/>
        </w:rPr>
        <w:t xml:space="preserve">When people realized you could also play it without a VR headset. The player </w:t>
      </w:r>
      <w:r w:rsidR="00312004">
        <w:rPr>
          <w:rFonts w:ascii="Gill Sans Nova" w:hAnsi="Gill Sans Nova"/>
          <w:lang w:val="en-US"/>
        </w:rPr>
        <w:t>count</w:t>
      </w:r>
      <w:r w:rsidR="00A94241">
        <w:rPr>
          <w:rFonts w:ascii="Gill Sans Nova" w:hAnsi="Gill Sans Nova"/>
          <w:lang w:val="en-US"/>
        </w:rPr>
        <w:t xml:space="preserve"> </w:t>
      </w:r>
      <w:r w:rsidR="005166C2">
        <w:rPr>
          <w:rFonts w:ascii="Gill Sans Nova" w:hAnsi="Gill Sans Nova"/>
          <w:lang w:val="en-US"/>
        </w:rPr>
        <w:t xml:space="preserve">rose during the pandemic to the point that </w:t>
      </w:r>
      <w:r w:rsidR="00A94241" w:rsidRPr="00A94241">
        <w:rPr>
          <w:rFonts w:ascii="Gill Sans Nova" w:hAnsi="Gill Sans Nova"/>
          <w:sz w:val="22"/>
          <w:szCs w:val="22"/>
          <w:lang w:val="en-US"/>
        </w:rPr>
        <w:t>“o</w:t>
      </w:r>
      <w:r w:rsidR="00312004" w:rsidRPr="00A94241">
        <w:rPr>
          <w:rFonts w:ascii="Gill Sans Nova" w:hAnsi="Gill Sans Nova"/>
          <w:color w:val="222222"/>
          <w:sz w:val="22"/>
          <w:szCs w:val="22"/>
          <w:shd w:val="clear" w:color="auto" w:fill="FFFFFF"/>
        </w:rPr>
        <w:t xml:space="preserve">n </w:t>
      </w:r>
      <w:r w:rsidR="00312004" w:rsidRPr="00A94241">
        <w:rPr>
          <w:rFonts w:ascii="Gill Sans Nova" w:hAnsi="Gill Sans Nova"/>
          <w:color w:val="222222"/>
          <w:shd w:val="clear" w:color="auto" w:fill="FFFFFF"/>
        </w:rPr>
        <w:t>April 13th, </w:t>
      </w:r>
      <w:proofErr w:type="spellStart"/>
      <w:r w:rsidR="00312004" w:rsidRPr="00A94241">
        <w:rPr>
          <w:rStyle w:val="Emphasis"/>
          <w:rFonts w:ascii="Gill Sans Nova" w:hAnsi="Gill Sans Nova"/>
          <w:color w:val="222222"/>
          <w:shd w:val="clear" w:color="auto" w:fill="FFFFFF"/>
        </w:rPr>
        <w:t>VRChat</w:t>
      </w:r>
      <w:proofErr w:type="spellEnd"/>
      <w:r w:rsidR="00312004" w:rsidRPr="00A94241">
        <w:rPr>
          <w:rStyle w:val="Emphasis"/>
          <w:rFonts w:ascii="Gill Sans Nova" w:hAnsi="Gill Sans Nova"/>
          <w:color w:val="222222"/>
          <w:shd w:val="clear" w:color="auto" w:fill="FFFFFF"/>
        </w:rPr>
        <w:t> </w:t>
      </w:r>
      <w:r w:rsidR="00312004" w:rsidRPr="00A94241">
        <w:rPr>
          <w:rFonts w:ascii="Gill Sans Nova" w:hAnsi="Gill Sans Nova"/>
          <w:color w:val="222222"/>
          <w:shd w:val="clear" w:color="auto" w:fill="FFFFFF"/>
        </w:rPr>
        <w:t>hit its highest usership since its big viral spike back in 2018, reaching just over 16,000 concurrent Steam users.</w:t>
      </w:r>
      <w:r w:rsidR="00A94241" w:rsidRPr="00A94241">
        <w:rPr>
          <w:rFonts w:ascii="Gill Sans Nova" w:hAnsi="Gill Sans Nova"/>
          <w:color w:val="222222"/>
          <w:shd w:val="clear" w:color="auto" w:fill="FFFFFF"/>
          <w:lang w:val="en-US"/>
        </w:rPr>
        <w:t>”</w:t>
      </w:r>
      <w:r w:rsidR="00A9694A">
        <w:rPr>
          <w:rFonts w:ascii="Gill Sans Nova" w:hAnsi="Gill Sans Nova"/>
          <w:color w:val="222222"/>
          <w:shd w:val="clear" w:color="auto" w:fill="FFFFFF"/>
          <w:lang w:val="en-US"/>
        </w:rPr>
        <w:t xml:space="preserve"> (Lang)</w:t>
      </w:r>
      <w:r w:rsidR="004D44F1">
        <w:rPr>
          <w:rFonts w:ascii="Gill Sans Nova" w:hAnsi="Gill Sans Nova"/>
          <w:color w:val="222222"/>
          <w:shd w:val="clear" w:color="auto" w:fill="FFFFFF"/>
          <w:lang w:val="en-US"/>
        </w:rPr>
        <w:t xml:space="preserve"> People went out to golf parks, bars, drank their beers</w:t>
      </w:r>
      <w:r w:rsidR="00732F3B">
        <w:rPr>
          <w:rFonts w:ascii="Gill Sans Nova" w:hAnsi="Gill Sans Nova"/>
          <w:color w:val="222222"/>
          <w:shd w:val="clear" w:color="auto" w:fill="FFFFFF"/>
          <w:lang w:val="en-US"/>
        </w:rPr>
        <w:t>,</w:t>
      </w:r>
      <w:r w:rsidR="004D44F1">
        <w:rPr>
          <w:rFonts w:ascii="Gill Sans Nova" w:hAnsi="Gill Sans Nova"/>
          <w:color w:val="222222"/>
          <w:shd w:val="clear" w:color="auto" w:fill="FFFFFF"/>
          <w:lang w:val="en-US"/>
        </w:rPr>
        <w:t xml:space="preserve"> and had virtual birthdays. All</w:t>
      </w:r>
      <w:r w:rsidR="00003CFD">
        <w:rPr>
          <w:rFonts w:ascii="Gill Sans Nova" w:hAnsi="Gill Sans Nova"/>
          <w:color w:val="222222"/>
          <w:shd w:val="clear" w:color="auto" w:fill="FFFFFF"/>
          <w:lang w:val="en-US"/>
        </w:rPr>
        <w:t xml:space="preserve"> in one single game. </w:t>
      </w:r>
      <w:r w:rsidR="00CA281D">
        <w:rPr>
          <w:rFonts w:ascii="Gill Sans Nova" w:hAnsi="Gill Sans Nova"/>
          <w:color w:val="222222"/>
          <w:shd w:val="clear" w:color="auto" w:fill="FFFFFF"/>
          <w:lang w:val="en-US"/>
        </w:rPr>
        <w:t>Hopefully</w:t>
      </w:r>
      <w:r w:rsidR="00732F3B">
        <w:rPr>
          <w:rFonts w:ascii="Gill Sans Nova" w:hAnsi="Gill Sans Nova"/>
          <w:color w:val="222222"/>
          <w:shd w:val="clear" w:color="auto" w:fill="FFFFFF"/>
          <w:lang w:val="en-US"/>
        </w:rPr>
        <w:t>,</w:t>
      </w:r>
      <w:r w:rsidR="00CA281D">
        <w:rPr>
          <w:rFonts w:ascii="Gill Sans Nova" w:hAnsi="Gill Sans Nova"/>
          <w:color w:val="222222"/>
          <w:shd w:val="clear" w:color="auto" w:fill="FFFFFF"/>
          <w:lang w:val="en-US"/>
        </w:rPr>
        <w:t xml:space="preserve"> in the coming years, </w:t>
      </w:r>
      <w:r w:rsidR="005346F5">
        <w:rPr>
          <w:rFonts w:ascii="Gill Sans Nova" w:hAnsi="Gill Sans Nova"/>
          <w:color w:val="222222"/>
          <w:shd w:val="clear" w:color="auto" w:fill="FFFFFF"/>
          <w:lang w:val="en-US"/>
        </w:rPr>
        <w:t xml:space="preserve">sexually deprived men can stop their misogyny so </w:t>
      </w:r>
      <w:r w:rsidR="00CA281D">
        <w:rPr>
          <w:rFonts w:ascii="Gill Sans Nova" w:hAnsi="Gill Sans Nova"/>
          <w:color w:val="222222"/>
          <w:shd w:val="clear" w:color="auto" w:fill="FFFFFF"/>
          <w:lang w:val="en-US"/>
        </w:rPr>
        <w:t>females will feel as comfortable as men do when hopping on to the voice chat channels, meanwhile, we should</w:t>
      </w:r>
      <w:r w:rsidR="00D46853">
        <w:rPr>
          <w:rFonts w:ascii="Gill Sans Nova" w:hAnsi="Gill Sans Nova"/>
          <w:color w:val="222222"/>
          <w:shd w:val="clear" w:color="auto" w:fill="FFFFFF"/>
          <w:lang w:val="en-US"/>
        </w:rPr>
        <w:t xml:space="preserve"> appreciate the way games </w:t>
      </w:r>
      <w:proofErr w:type="gramStart"/>
      <w:r w:rsidR="00D46853">
        <w:rPr>
          <w:rFonts w:ascii="Gill Sans Nova" w:hAnsi="Gill Sans Nova"/>
          <w:color w:val="222222"/>
          <w:shd w:val="clear" w:color="auto" w:fill="FFFFFF"/>
          <w:lang w:val="en-US"/>
        </w:rPr>
        <w:t>have the ability to</w:t>
      </w:r>
      <w:proofErr w:type="gramEnd"/>
      <w:r w:rsidR="00D46853">
        <w:rPr>
          <w:rFonts w:ascii="Gill Sans Nova" w:hAnsi="Gill Sans Nova"/>
          <w:color w:val="222222"/>
          <w:shd w:val="clear" w:color="auto" w:fill="FFFFFF"/>
          <w:lang w:val="en-US"/>
        </w:rPr>
        <w:t xml:space="preserve"> bring us all together.</w:t>
      </w:r>
    </w:p>
    <w:p w14:paraId="600C76F0" w14:textId="77777777" w:rsidR="00A13553" w:rsidRDefault="00A13553" w:rsidP="00A4071E">
      <w:pPr>
        <w:tabs>
          <w:tab w:val="left" w:pos="2955"/>
        </w:tabs>
        <w:rPr>
          <w:rFonts w:ascii="Gill Sans Nova" w:hAnsi="Gill Sans Nova" w:cs="Calibri"/>
          <w:i/>
          <w:iCs/>
          <w:sz w:val="24"/>
          <w:szCs w:val="24"/>
        </w:rPr>
      </w:pPr>
    </w:p>
    <w:p w14:paraId="7F673726" w14:textId="3A4C4AF4" w:rsidR="00A4071E" w:rsidRDefault="00A4071E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FB68866" w14:textId="7B115136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62658D36" w14:textId="6CE72F8D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C181361" w14:textId="42AC6474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6A96857D" w14:textId="2B8BF3F6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331AFF42" w14:textId="2DBF471E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1E180FF5" w14:textId="1C28FD7A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6B90F222" w14:textId="32A5E0C3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20AC6D96" w14:textId="11F4D7AE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902ECEC" w14:textId="00481B37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6948BBA9" w14:textId="26542275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04BA9F20" w14:textId="06774015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27E2149C" w14:textId="273D7A3E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C8760A1" w14:textId="709304F5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5332309A" w14:textId="477F58B0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B7A427B" w14:textId="1C557421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1554CAD1" w14:textId="70F56992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11E00858" w14:textId="5AACC6A6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314DAE5D" w14:textId="0C26FA62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4E6037D9" w14:textId="5C4B6D27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54A74B88" w14:textId="31097C7F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53F9D0AE" w14:textId="31C7740F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4BBC3CEA" w14:textId="0F79B234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4AB63C86" w14:textId="4C3CAD08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4EC6E944" w14:textId="3FEFBBFB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6B0B63B3" w14:textId="2EFCA9DD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2E0D430D" w14:textId="4DD2134D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0F3B590D" w14:textId="72D406A9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4B107169" w14:textId="50DBB843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1838CA7E" w14:textId="55BD09AE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5029441B" w14:textId="5A26AF3A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191D21BC" w14:textId="0DA3DEB9" w:rsidR="000B1F1B" w:rsidRDefault="000B1F1B" w:rsidP="00A4071E">
      <w:pPr>
        <w:tabs>
          <w:tab w:val="left" w:pos="2955"/>
        </w:tabs>
        <w:rPr>
          <w:rFonts w:ascii="Gill Sans Nova" w:hAnsi="Gill Sans Nova"/>
          <w:sz w:val="24"/>
          <w:szCs w:val="24"/>
        </w:rPr>
      </w:pPr>
    </w:p>
    <w:p w14:paraId="70FDEE03" w14:textId="4C5678E7" w:rsidR="000B1F1B" w:rsidRDefault="000B1F1B" w:rsidP="004646E3">
      <w:pPr>
        <w:tabs>
          <w:tab w:val="left" w:pos="2955"/>
        </w:tabs>
        <w:ind w:left="0" w:firstLine="0"/>
        <w:jc w:val="center"/>
        <w:rPr>
          <w:rFonts w:ascii="Gill Sans Nova" w:hAnsi="Gill Sans Nova"/>
          <w:sz w:val="24"/>
          <w:szCs w:val="24"/>
        </w:rPr>
      </w:pPr>
      <w:r>
        <w:rPr>
          <w:rFonts w:ascii="Gill Sans Nova" w:hAnsi="Gill Sans Nova"/>
          <w:sz w:val="24"/>
          <w:szCs w:val="24"/>
        </w:rPr>
        <w:t>Works Cited</w:t>
      </w:r>
    </w:p>
    <w:p w14:paraId="108CF93D" w14:textId="77777777" w:rsidR="00BD0D17" w:rsidRDefault="00BD0D17" w:rsidP="000B1F1B">
      <w:pPr>
        <w:tabs>
          <w:tab w:val="left" w:pos="2955"/>
        </w:tabs>
        <w:jc w:val="center"/>
        <w:rPr>
          <w:rFonts w:ascii="Gill Sans Nova" w:hAnsi="Gill Sans Nova"/>
          <w:sz w:val="24"/>
          <w:szCs w:val="24"/>
        </w:rPr>
      </w:pPr>
    </w:p>
    <w:p w14:paraId="3A94B7AF" w14:textId="6831B894" w:rsidR="000B1F1B" w:rsidRPr="00CB5E39" w:rsidRDefault="00EB71EB" w:rsidP="00BD0D17">
      <w:pPr>
        <w:tabs>
          <w:tab w:val="left" w:pos="2955"/>
        </w:tabs>
        <w:ind w:left="964" w:hanging="964"/>
        <w:rPr>
          <w:rFonts w:ascii="Gill Sans Nova" w:hAnsi="Gill Sans Nova"/>
          <w:sz w:val="24"/>
          <w:szCs w:val="24"/>
        </w:rPr>
      </w:pPr>
      <w:r w:rsidRPr="00CB5E39">
        <w:rPr>
          <w:rFonts w:ascii="Gill Sans Nova" w:hAnsi="Gill Sans Nova"/>
          <w:sz w:val="24"/>
          <w:szCs w:val="24"/>
        </w:rPr>
        <w:t xml:space="preserve">“Voice chat in online gaming.” </w:t>
      </w:r>
      <w:r w:rsidRPr="00CB5E39">
        <w:rPr>
          <w:rFonts w:ascii="Gill Sans Nova" w:hAnsi="Gill Sans Nova"/>
          <w:i/>
          <w:iCs/>
          <w:sz w:val="24"/>
          <w:szCs w:val="24"/>
        </w:rPr>
        <w:t>Wikipedia,</w:t>
      </w:r>
      <w:r w:rsidRPr="00CB5E39">
        <w:rPr>
          <w:rFonts w:ascii="Gill Sans Nova" w:hAnsi="Gill Sans Nova"/>
          <w:sz w:val="24"/>
          <w:szCs w:val="24"/>
        </w:rPr>
        <w:t xml:space="preserve"> Wikimedia Foundation, </w:t>
      </w:r>
      <w:r w:rsidR="00235D4C" w:rsidRPr="00CB5E39">
        <w:rPr>
          <w:rFonts w:ascii="Gill Sans Nova" w:hAnsi="Gill Sans Nova"/>
          <w:sz w:val="24"/>
          <w:szCs w:val="24"/>
        </w:rPr>
        <w:t>30 Mar. 2021,</w:t>
      </w:r>
      <w:r w:rsidR="00BD0D17" w:rsidRPr="00CB5E39">
        <w:rPr>
          <w:rFonts w:ascii="Gill Sans Nova" w:hAnsi="Gill Sans Nova"/>
          <w:sz w:val="24"/>
          <w:szCs w:val="24"/>
        </w:rPr>
        <w:t xml:space="preserve"> </w:t>
      </w:r>
      <w:hyperlink r:id="rId10" w:history="1">
        <w:r w:rsidR="00BD0D17" w:rsidRPr="00CB5E39">
          <w:rPr>
            <w:rStyle w:val="Hyperlink"/>
            <w:rFonts w:ascii="Gill Sans Nova" w:hAnsi="Gill Sans Nova"/>
            <w:sz w:val="24"/>
            <w:szCs w:val="24"/>
          </w:rPr>
          <w:t>https://en.wikipedia.org/wiki/Voice_chat_in_online_gaming#:~:text=Metroid%20Prime%20Hunters%2C%20which%20was,through%20the%20Nintendo%20DS%27s%20microphone</w:t>
        </w:r>
      </w:hyperlink>
      <w:r w:rsidR="00CD1C13" w:rsidRPr="00CB5E39">
        <w:rPr>
          <w:rFonts w:ascii="Gill Sans Nova" w:hAnsi="Gill Sans Nova"/>
          <w:sz w:val="24"/>
          <w:szCs w:val="24"/>
        </w:rPr>
        <w:t>.</w:t>
      </w:r>
    </w:p>
    <w:p w14:paraId="1B4A7BD8" w14:textId="6497FC9A" w:rsidR="00705C73" w:rsidRPr="00CB5E39" w:rsidRDefault="00705C73" w:rsidP="00705C73">
      <w:pPr>
        <w:pStyle w:val="NormalWeb"/>
        <w:ind w:left="567" w:hanging="567"/>
        <w:rPr>
          <w:rFonts w:ascii="Gill Sans Nova" w:hAnsi="Gill Sans Nova"/>
        </w:rPr>
      </w:pPr>
      <w:proofErr w:type="spellStart"/>
      <w:r w:rsidRPr="00CB5E39">
        <w:rPr>
          <w:rFonts w:ascii="Gill Sans Nova" w:hAnsi="Gill Sans Nova"/>
        </w:rPr>
        <w:t>Thornham</w:t>
      </w:r>
      <w:proofErr w:type="spellEnd"/>
      <w:r w:rsidRPr="00CB5E39">
        <w:rPr>
          <w:rFonts w:ascii="Gill Sans Nova" w:hAnsi="Gill Sans Nova"/>
        </w:rPr>
        <w:t xml:space="preserve">, Helen. “‘It's A Boy Thing.’” </w:t>
      </w:r>
      <w:r w:rsidRPr="00CB5E39">
        <w:rPr>
          <w:rFonts w:ascii="Gill Sans Nova" w:hAnsi="Gill Sans Nova"/>
          <w:i/>
          <w:iCs/>
        </w:rPr>
        <w:t>Feminist Media Studies</w:t>
      </w:r>
      <w:r w:rsidRPr="00CB5E39">
        <w:rPr>
          <w:rFonts w:ascii="Gill Sans Nova" w:hAnsi="Gill Sans Nova"/>
        </w:rPr>
        <w:t xml:space="preserve">, vol. 8, no. 2, 2008, pp. 127–142., doi:10.1080/14680770801980505. </w:t>
      </w:r>
    </w:p>
    <w:p w14:paraId="1C6BC069" w14:textId="3AE4C8E6" w:rsidR="00857A86" w:rsidRPr="00CB5E39" w:rsidRDefault="00857A86" w:rsidP="00857A86">
      <w:pPr>
        <w:pStyle w:val="NormalWeb"/>
        <w:ind w:left="567" w:hanging="567"/>
        <w:rPr>
          <w:rFonts w:ascii="Gill Sans Nova" w:hAnsi="Gill Sans Nova"/>
          <w:lang w:val="en-US"/>
        </w:rPr>
      </w:pPr>
      <w:r w:rsidRPr="00CB5E39">
        <w:rPr>
          <w:rFonts w:ascii="Gill Sans Nova" w:hAnsi="Gill Sans Nova"/>
        </w:rPr>
        <w:t xml:space="preserve">Young, Julian. </w:t>
      </w:r>
      <w:r w:rsidRPr="00CB5E39">
        <w:rPr>
          <w:rFonts w:ascii="Gill Sans Nova" w:hAnsi="Gill Sans Nova"/>
          <w:i/>
          <w:iCs/>
        </w:rPr>
        <w:t xml:space="preserve">Twitch Streamer MACAIYLA Bombarded with Vile Sexist ABUSE Playing </w:t>
      </w:r>
      <w:proofErr w:type="spellStart"/>
      <w:r w:rsidRPr="00CB5E39">
        <w:rPr>
          <w:rFonts w:ascii="Gill Sans Nova" w:hAnsi="Gill Sans Nova"/>
          <w:i/>
          <w:iCs/>
        </w:rPr>
        <w:t>Valorant</w:t>
      </w:r>
      <w:proofErr w:type="spellEnd"/>
      <w:r w:rsidRPr="00CB5E39">
        <w:rPr>
          <w:rFonts w:ascii="Gill Sans Nova" w:hAnsi="Gill Sans Nova"/>
        </w:rPr>
        <w:t>. 13 Mar. 2021,</w:t>
      </w:r>
      <w:r w:rsidRPr="00CB5E39">
        <w:rPr>
          <w:rFonts w:ascii="Gill Sans Nova" w:hAnsi="Gill Sans Nova"/>
          <w:lang w:val="en-US"/>
        </w:rPr>
        <w:t xml:space="preserve"> </w:t>
      </w:r>
      <w:hyperlink r:id="rId11" w:history="1">
        <w:r w:rsidR="00CB5E39" w:rsidRPr="00CB5E39">
          <w:rPr>
            <w:rStyle w:val="Hyperlink"/>
            <w:rFonts w:ascii="Gill Sans Nova" w:hAnsi="Gill Sans Nova"/>
          </w:rPr>
          <w:t>www.dexerto.com/valorant/twitch-streamer-maicayla-bombarded-with-vile-sexist-abuse-playing-valorant-1532657</w:t>
        </w:r>
        <w:r w:rsidR="00CB5E39" w:rsidRPr="00CB5E39">
          <w:rPr>
            <w:rStyle w:val="Hyperlink"/>
            <w:rFonts w:ascii="Gill Sans Nova" w:hAnsi="Gill Sans Nova"/>
            <w:lang w:val="en-US"/>
          </w:rPr>
          <w:t>/</w:t>
        </w:r>
      </w:hyperlink>
      <w:r w:rsidR="00CB5E39" w:rsidRPr="00CB5E39">
        <w:rPr>
          <w:rFonts w:ascii="Gill Sans Nova" w:hAnsi="Gill Sans Nova"/>
          <w:lang w:val="en-US"/>
        </w:rPr>
        <w:t xml:space="preserve">. </w:t>
      </w:r>
    </w:p>
    <w:p w14:paraId="1E952F27" w14:textId="77777777" w:rsidR="00CB5E39" w:rsidRPr="00CB5E39" w:rsidRDefault="00CB5E39" w:rsidP="00CB5E39">
      <w:pPr>
        <w:pStyle w:val="NormalWeb"/>
        <w:ind w:left="567" w:hanging="567"/>
        <w:rPr>
          <w:rFonts w:ascii="Gill Sans Nova" w:hAnsi="Gill Sans Nova"/>
        </w:rPr>
      </w:pPr>
      <w:proofErr w:type="spellStart"/>
      <w:r w:rsidRPr="00CB5E39">
        <w:rPr>
          <w:rFonts w:ascii="Gill Sans Nova" w:hAnsi="Gill Sans Nova"/>
        </w:rPr>
        <w:t>Apperley</w:t>
      </w:r>
      <w:proofErr w:type="spellEnd"/>
      <w:r w:rsidRPr="00CB5E39">
        <w:rPr>
          <w:rFonts w:ascii="Gill Sans Nova" w:hAnsi="Gill Sans Nova"/>
        </w:rPr>
        <w:t xml:space="preserve">, Thomas H., and Justin Clemens. “Flipping out: Avatars and Identity.” </w:t>
      </w:r>
      <w:r w:rsidRPr="00CB5E39">
        <w:rPr>
          <w:rFonts w:ascii="Gill Sans Nova" w:hAnsi="Gill Sans Nova"/>
          <w:i/>
          <w:iCs/>
        </w:rPr>
        <w:t>Boundaries of Self and Reality Online</w:t>
      </w:r>
      <w:r w:rsidRPr="00CB5E39">
        <w:rPr>
          <w:rFonts w:ascii="Gill Sans Nova" w:hAnsi="Gill Sans Nova"/>
        </w:rPr>
        <w:t xml:space="preserve">, 2017, pp. 41–56., doi:10.1016/b978-0-12-804157-4.00003-7. </w:t>
      </w:r>
    </w:p>
    <w:p w14:paraId="078EC3EB" w14:textId="1DACABAD" w:rsidR="00CB5E39" w:rsidRPr="00CB5E39" w:rsidRDefault="00857A86" w:rsidP="00CB5E39">
      <w:pPr>
        <w:pStyle w:val="NormalWeb"/>
        <w:ind w:left="567" w:hanging="567"/>
        <w:rPr>
          <w:rFonts w:ascii="Gill Sans Nova" w:hAnsi="Gill Sans Nova"/>
          <w:lang w:val="en-US"/>
        </w:rPr>
      </w:pPr>
      <w:r w:rsidRPr="00CB5E39">
        <w:rPr>
          <w:rFonts w:ascii="Gill Sans Nova" w:hAnsi="Gill Sans Nova"/>
        </w:rPr>
        <w:t xml:space="preserve">Lang, Ben. </w:t>
      </w:r>
      <w:r w:rsidRPr="00CB5E39">
        <w:rPr>
          <w:rFonts w:ascii="Gill Sans Nova" w:hAnsi="Gill Sans Nova"/>
          <w:i/>
          <w:iCs/>
        </w:rPr>
        <w:t>Social VR App '</w:t>
      </w:r>
      <w:proofErr w:type="spellStart"/>
      <w:r w:rsidRPr="00CB5E39">
        <w:rPr>
          <w:rFonts w:ascii="Gill Sans Nova" w:hAnsi="Gill Sans Nova"/>
          <w:i/>
          <w:iCs/>
        </w:rPr>
        <w:t>VRChat</w:t>
      </w:r>
      <w:proofErr w:type="spellEnd"/>
      <w:r w:rsidRPr="00CB5E39">
        <w:rPr>
          <w:rFonts w:ascii="Gill Sans Nova" w:hAnsi="Gill Sans Nova"/>
          <w:i/>
          <w:iCs/>
        </w:rPr>
        <w:t>' Is Seeing Record Usage amidst the Pandemic</w:t>
      </w:r>
      <w:r w:rsidRPr="00CB5E39">
        <w:rPr>
          <w:rFonts w:ascii="Gill Sans Nova" w:hAnsi="Gill Sans Nova"/>
        </w:rPr>
        <w:t>. 22 Apr. 2020,</w:t>
      </w:r>
      <w:r w:rsidR="00CB5E39" w:rsidRPr="00CB5E39">
        <w:rPr>
          <w:rFonts w:ascii="Gill Sans Nova" w:hAnsi="Gill Sans Nova"/>
          <w:lang w:val="en-US"/>
        </w:rPr>
        <w:t xml:space="preserve"> </w:t>
      </w:r>
      <w:hyperlink r:id="rId12" w:history="1">
        <w:r w:rsidR="00CB5E39" w:rsidRPr="00CB5E39">
          <w:rPr>
            <w:rStyle w:val="Hyperlink"/>
            <w:rFonts w:ascii="Gill Sans Nova" w:hAnsi="Gill Sans Nova"/>
          </w:rPr>
          <w:t>www.roadtovr.com/vrchat-record-users-coronavirus/</w:t>
        </w:r>
      </w:hyperlink>
      <w:r w:rsidR="00CB5E39" w:rsidRPr="00CB5E39">
        <w:rPr>
          <w:rFonts w:ascii="Gill Sans Nova" w:hAnsi="Gill Sans Nova"/>
          <w:lang w:val="en-US"/>
        </w:rPr>
        <w:t xml:space="preserve">.  </w:t>
      </w:r>
    </w:p>
    <w:p w14:paraId="319F2DDF" w14:textId="1000D1F2" w:rsidR="00857A86" w:rsidRDefault="00857A86" w:rsidP="00332C3F">
      <w:pPr>
        <w:pStyle w:val="NormalWeb"/>
        <w:ind w:left="567" w:hanging="567"/>
      </w:pPr>
    </w:p>
    <w:p w14:paraId="14B4C59A" w14:textId="77777777" w:rsidR="00332C3F" w:rsidRDefault="00332C3F" w:rsidP="00332C3F">
      <w:pPr>
        <w:pStyle w:val="NormalWeb"/>
        <w:ind w:left="567" w:hanging="567"/>
      </w:pPr>
    </w:p>
    <w:p w14:paraId="5682E4A0" w14:textId="77777777" w:rsidR="00705C73" w:rsidRDefault="00705C73" w:rsidP="00BD0D17">
      <w:pPr>
        <w:tabs>
          <w:tab w:val="left" w:pos="2955"/>
        </w:tabs>
        <w:ind w:left="964" w:hanging="964"/>
        <w:rPr>
          <w:rFonts w:ascii="Gill Sans Nova" w:hAnsi="Gill Sans Nova"/>
          <w:sz w:val="24"/>
          <w:szCs w:val="24"/>
        </w:rPr>
      </w:pPr>
    </w:p>
    <w:p w14:paraId="283A7900" w14:textId="6640C5D8" w:rsidR="00C708F6" w:rsidRDefault="00C708F6" w:rsidP="00BD0D17">
      <w:pPr>
        <w:tabs>
          <w:tab w:val="left" w:pos="2955"/>
        </w:tabs>
        <w:ind w:left="964" w:hanging="964"/>
        <w:rPr>
          <w:rFonts w:ascii="Gill Sans Nova" w:hAnsi="Gill Sans Nova"/>
          <w:sz w:val="24"/>
          <w:szCs w:val="24"/>
        </w:rPr>
      </w:pPr>
    </w:p>
    <w:p w14:paraId="5DF2EF4B" w14:textId="77777777" w:rsidR="00C708F6" w:rsidRDefault="00C708F6" w:rsidP="00BD0D17">
      <w:pPr>
        <w:tabs>
          <w:tab w:val="left" w:pos="2955"/>
        </w:tabs>
        <w:ind w:left="964" w:hanging="964"/>
        <w:rPr>
          <w:rFonts w:ascii="Gill Sans Nova" w:hAnsi="Gill Sans Nova"/>
          <w:sz w:val="24"/>
          <w:szCs w:val="24"/>
        </w:rPr>
      </w:pPr>
    </w:p>
    <w:p w14:paraId="6E4D89A0" w14:textId="77777777" w:rsidR="00BD0D17" w:rsidRPr="00CD1C13" w:rsidRDefault="00BD0D17" w:rsidP="00BD0D17">
      <w:pPr>
        <w:tabs>
          <w:tab w:val="left" w:pos="2955"/>
        </w:tabs>
        <w:ind w:left="964" w:hanging="964"/>
        <w:rPr>
          <w:rFonts w:ascii="Gill Sans Nova" w:hAnsi="Gill Sans Nova"/>
          <w:sz w:val="24"/>
          <w:szCs w:val="24"/>
        </w:rPr>
      </w:pPr>
    </w:p>
    <w:sectPr w:rsidR="00BD0D17" w:rsidRPr="00CD1C13" w:rsidSect="004646E3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B1D37" w14:textId="77777777" w:rsidR="0030008A" w:rsidRDefault="0030008A" w:rsidP="00B65CFF">
      <w:r>
        <w:separator/>
      </w:r>
    </w:p>
  </w:endnote>
  <w:endnote w:type="continuationSeparator" w:id="0">
    <w:p w14:paraId="68D5A0D9" w14:textId="77777777" w:rsidR="0030008A" w:rsidRDefault="0030008A" w:rsidP="00B6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 Light">
    <w:altName w:val="Myriad Pro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459B5" w14:textId="77777777" w:rsidR="0030008A" w:rsidRDefault="0030008A" w:rsidP="00B65CFF">
      <w:r>
        <w:separator/>
      </w:r>
    </w:p>
  </w:footnote>
  <w:footnote w:type="continuationSeparator" w:id="0">
    <w:p w14:paraId="3E9244F6" w14:textId="77777777" w:rsidR="0030008A" w:rsidRDefault="0030008A" w:rsidP="00B6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42B9E" w14:textId="59BA229A" w:rsidR="00313ACD" w:rsidRDefault="00313ACD" w:rsidP="004646E3">
    <w:pPr>
      <w:pStyle w:val="Header"/>
      <w:ind w:left="0" w:firstLine="0"/>
      <w:rPr>
        <w:rFonts w:ascii="Gill Sans Nova" w:hAnsi="Gill Sans Nova"/>
        <w:sz w:val="24"/>
        <w:szCs w:val="24"/>
      </w:rPr>
    </w:pPr>
  </w:p>
  <w:p w14:paraId="7EC3332C" w14:textId="77777777" w:rsidR="002A41F8" w:rsidRDefault="002A41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8A125" w14:textId="77777777" w:rsidR="004646E3" w:rsidRDefault="004646E3" w:rsidP="004646E3">
    <w:pPr>
      <w:pStyle w:val="Header"/>
      <w:ind w:left="0" w:firstLine="0"/>
      <w:rPr>
        <w:rFonts w:ascii="Gill Sans Nova" w:hAnsi="Gill Sans Nova"/>
        <w:sz w:val="24"/>
        <w:szCs w:val="24"/>
      </w:rPr>
    </w:pPr>
    <w:r>
      <w:rPr>
        <w:rFonts w:ascii="Gill Sans Nova" w:hAnsi="Gill Sans Nova"/>
        <w:sz w:val="24"/>
        <w:szCs w:val="24"/>
      </w:rPr>
      <w:t>Technology: The Evolution of Play</w:t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  <w:t xml:space="preserve"> MCOM 291P</w:t>
    </w:r>
  </w:p>
  <w:p w14:paraId="6EBAE161" w14:textId="77777777" w:rsidR="004646E3" w:rsidRPr="00313ACD" w:rsidRDefault="004646E3" w:rsidP="004646E3">
    <w:pPr>
      <w:pStyle w:val="Header"/>
      <w:jc w:val="center"/>
      <w:rPr>
        <w:rFonts w:ascii="Gill Sans Nova" w:hAnsi="Gill Sans Nova"/>
        <w:sz w:val="24"/>
        <w:szCs w:val="24"/>
      </w:rPr>
    </w:pPr>
  </w:p>
  <w:p w14:paraId="12653762" w14:textId="77777777" w:rsidR="004646E3" w:rsidRDefault="004646E3" w:rsidP="004646E3">
    <w:pPr>
      <w:pStyle w:val="Header"/>
      <w:rPr>
        <w:rFonts w:ascii="Gill Sans Nova" w:hAnsi="Gill Sans Nova"/>
        <w:sz w:val="24"/>
        <w:szCs w:val="24"/>
      </w:rPr>
    </w:pPr>
    <w:r>
      <w:rPr>
        <w:rFonts w:ascii="Gill Sans Nova" w:hAnsi="Gill Sans Nova"/>
        <w:sz w:val="24"/>
        <w:szCs w:val="24"/>
      </w:rPr>
      <w:t>Mostapha Harb</w:t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</w:r>
    <w:r>
      <w:rPr>
        <w:rFonts w:ascii="Gill Sans Nova" w:hAnsi="Gill Sans Nova"/>
        <w:sz w:val="24"/>
        <w:szCs w:val="24"/>
      </w:rPr>
      <w:tab/>
      <w:t xml:space="preserve">   775 Words</w:t>
    </w:r>
  </w:p>
  <w:p w14:paraId="14E4EC72" w14:textId="77777777" w:rsidR="004646E3" w:rsidRDefault="00464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001" w:vendorID="64" w:dllVersion="0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NjA2MzEysjCwNDBV0lEKTi0uzszPAykwrAUAWhciQSwAAAA="/>
  </w:docVars>
  <w:rsids>
    <w:rsidRoot w:val="00CD780C"/>
    <w:rsid w:val="00003CFD"/>
    <w:rsid w:val="0002613A"/>
    <w:rsid w:val="00057690"/>
    <w:rsid w:val="000B1F1B"/>
    <w:rsid w:val="000C1EA4"/>
    <w:rsid w:val="000E4AB6"/>
    <w:rsid w:val="00171DF5"/>
    <w:rsid w:val="001B34A1"/>
    <w:rsid w:val="001C68DF"/>
    <w:rsid w:val="001D1C89"/>
    <w:rsid w:val="00235D4C"/>
    <w:rsid w:val="00237BEB"/>
    <w:rsid w:val="002652BF"/>
    <w:rsid w:val="00267DFB"/>
    <w:rsid w:val="00287CB6"/>
    <w:rsid w:val="002905BF"/>
    <w:rsid w:val="002A41F8"/>
    <w:rsid w:val="002D0920"/>
    <w:rsid w:val="002F06A8"/>
    <w:rsid w:val="0030008A"/>
    <w:rsid w:val="003069E6"/>
    <w:rsid w:val="00312004"/>
    <w:rsid w:val="00313ACD"/>
    <w:rsid w:val="00313EFC"/>
    <w:rsid w:val="00332C3F"/>
    <w:rsid w:val="003C6322"/>
    <w:rsid w:val="003D74A2"/>
    <w:rsid w:val="003D768A"/>
    <w:rsid w:val="003E774D"/>
    <w:rsid w:val="003F1A3C"/>
    <w:rsid w:val="0042457A"/>
    <w:rsid w:val="00453AD1"/>
    <w:rsid w:val="00457CFF"/>
    <w:rsid w:val="004646E3"/>
    <w:rsid w:val="004722D2"/>
    <w:rsid w:val="004D44F1"/>
    <w:rsid w:val="004F2EC4"/>
    <w:rsid w:val="004F441C"/>
    <w:rsid w:val="00511811"/>
    <w:rsid w:val="005166C2"/>
    <w:rsid w:val="0052198F"/>
    <w:rsid w:val="00526B98"/>
    <w:rsid w:val="005346F5"/>
    <w:rsid w:val="00545B7E"/>
    <w:rsid w:val="00553808"/>
    <w:rsid w:val="005821EB"/>
    <w:rsid w:val="005C3812"/>
    <w:rsid w:val="005C49A0"/>
    <w:rsid w:val="005C6940"/>
    <w:rsid w:val="00602021"/>
    <w:rsid w:val="00603DF2"/>
    <w:rsid w:val="00610249"/>
    <w:rsid w:val="0063122C"/>
    <w:rsid w:val="006403AC"/>
    <w:rsid w:val="00645252"/>
    <w:rsid w:val="00646065"/>
    <w:rsid w:val="00661E43"/>
    <w:rsid w:val="006B542E"/>
    <w:rsid w:val="006D3D74"/>
    <w:rsid w:val="006F6A0A"/>
    <w:rsid w:val="00705C73"/>
    <w:rsid w:val="00723818"/>
    <w:rsid w:val="00732F3B"/>
    <w:rsid w:val="007347FA"/>
    <w:rsid w:val="007C69EF"/>
    <w:rsid w:val="007D243B"/>
    <w:rsid w:val="007F28B2"/>
    <w:rsid w:val="0083569A"/>
    <w:rsid w:val="00845037"/>
    <w:rsid w:val="0084698A"/>
    <w:rsid w:val="00857A86"/>
    <w:rsid w:val="00876CFE"/>
    <w:rsid w:val="00880E22"/>
    <w:rsid w:val="0089119D"/>
    <w:rsid w:val="008B4382"/>
    <w:rsid w:val="008B5934"/>
    <w:rsid w:val="008C2981"/>
    <w:rsid w:val="00921765"/>
    <w:rsid w:val="00930A9A"/>
    <w:rsid w:val="0099732C"/>
    <w:rsid w:val="009C076A"/>
    <w:rsid w:val="00A13553"/>
    <w:rsid w:val="00A30723"/>
    <w:rsid w:val="00A4071E"/>
    <w:rsid w:val="00A83399"/>
    <w:rsid w:val="00A87A70"/>
    <w:rsid w:val="00A9204E"/>
    <w:rsid w:val="00A94241"/>
    <w:rsid w:val="00A9694A"/>
    <w:rsid w:val="00B0294A"/>
    <w:rsid w:val="00B65CFF"/>
    <w:rsid w:val="00BA2C19"/>
    <w:rsid w:val="00BC3DCD"/>
    <w:rsid w:val="00BD0D17"/>
    <w:rsid w:val="00BF33A8"/>
    <w:rsid w:val="00C56BFB"/>
    <w:rsid w:val="00C708F6"/>
    <w:rsid w:val="00C843AE"/>
    <w:rsid w:val="00C86DFB"/>
    <w:rsid w:val="00C93C02"/>
    <w:rsid w:val="00CA281D"/>
    <w:rsid w:val="00CA79AE"/>
    <w:rsid w:val="00CB5E39"/>
    <w:rsid w:val="00CD1C13"/>
    <w:rsid w:val="00CD780C"/>
    <w:rsid w:val="00D45509"/>
    <w:rsid w:val="00D46853"/>
    <w:rsid w:val="00D510F4"/>
    <w:rsid w:val="00E12883"/>
    <w:rsid w:val="00E55051"/>
    <w:rsid w:val="00E73884"/>
    <w:rsid w:val="00E7625F"/>
    <w:rsid w:val="00EA34B6"/>
    <w:rsid w:val="00EB71EB"/>
    <w:rsid w:val="00ED35C3"/>
    <w:rsid w:val="00F02E33"/>
    <w:rsid w:val="00F15EB5"/>
    <w:rsid w:val="00F16C84"/>
    <w:rsid w:val="00F40C6E"/>
    <w:rsid w:val="00F43C47"/>
    <w:rsid w:val="00F53D3D"/>
    <w:rsid w:val="00F73605"/>
    <w:rsid w:val="00FA31DF"/>
    <w:rsid w:val="00FF5C32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8352"/>
  <w15:chartTrackingRefBased/>
  <w15:docId w15:val="{0F4778C7-AB37-4AA4-93D5-0228317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928" w:hanging="19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928" w:hanging="192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7C69EF"/>
    <w:pPr>
      <w:autoSpaceDE w:val="0"/>
      <w:autoSpaceDN w:val="0"/>
      <w:adjustRightInd w:val="0"/>
    </w:pPr>
    <w:rPr>
      <w:rFonts w:ascii="Myriad Pro Light" w:hAnsi="Myriad Pro Light" w:cs="Myriad Pro Light"/>
      <w:color w:val="000000"/>
      <w:sz w:val="24"/>
      <w:szCs w:val="24"/>
      <w:lang w:val="en-001"/>
    </w:rPr>
  </w:style>
  <w:style w:type="character" w:customStyle="1" w:styleId="A5">
    <w:name w:val="A5"/>
    <w:uiPriority w:val="99"/>
    <w:rsid w:val="007C69EF"/>
    <w:rPr>
      <w:rFonts w:cs="Myriad Pro Light"/>
      <w:b/>
      <w:bCs/>
      <w:color w:val="000000"/>
      <w:sz w:val="15"/>
      <w:szCs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BD0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5C7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oadtovr.com/vrchat-record-users-coronaviru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exerto.com/valorant/twitch-streamer-maicayla-bombarded-with-vile-sexist-abuse-playing-valorant-1532657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Voice_chat_in_online_gaming#:~:text=Metroid%20Prime%20Hunters%2C%20which%20was,through%20the%20Nintendo%20DS%27s%20microphon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cetus\AppData\Local\Microsoft\Office\16.0\DTS\en-US%7bAC9FB805-0C23-4D3B-89B6-E0614DCDC1E5%7d\%7b8EEDC9C7-FBEE-4806-B1EF-6C820F7F687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{8EEDC9C7-FBEE-4806-B1EF-6C820F7F6870}tf02786999_win32.dotx</Template>
  <TotalTime>475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Harb</dc:creator>
  <cp:keywords/>
  <dc:description/>
  <cp:lastModifiedBy>Mostapha Harb (Student)</cp:lastModifiedBy>
  <cp:revision>117</cp:revision>
  <dcterms:created xsi:type="dcterms:W3CDTF">2021-04-02T09:45:00Z</dcterms:created>
  <dcterms:modified xsi:type="dcterms:W3CDTF">2021-04-02T17:45:00Z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